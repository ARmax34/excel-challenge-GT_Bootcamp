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BB49" w14:textId="6B669E09" w:rsidR="00470BCA" w:rsidRPr="00D16D7B" w:rsidRDefault="005E3899" w:rsidP="00470BCA">
      <w:pPr>
        <w:jc w:val="center"/>
        <w:rPr>
          <w:rFonts w:ascii="Garamond" w:hAnsi="Garamond"/>
          <w:b/>
          <w:sz w:val="32"/>
          <w:szCs w:val="32"/>
        </w:rPr>
      </w:pPr>
      <w:r w:rsidRPr="00D16D7B">
        <w:rPr>
          <w:rFonts w:ascii="Garamond" w:hAnsi="Garamond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C99FB3" wp14:editId="5093433D">
                <wp:simplePos x="0" y="0"/>
                <wp:positionH relativeFrom="column">
                  <wp:posOffset>5890591</wp:posOffset>
                </wp:positionH>
                <wp:positionV relativeFrom="paragraph">
                  <wp:posOffset>-377686</wp:posOffset>
                </wp:positionV>
                <wp:extent cx="1272209" cy="112624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1126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AEB3A" w14:textId="16FA4601" w:rsidR="005E3899" w:rsidRDefault="005E3899">
                            <w:r w:rsidRPr="005E3899">
                              <w:rPr>
                                <w:noProof/>
                              </w:rPr>
                              <w:drawing>
                                <wp:inline distT="0" distB="0" distL="0" distR="0" wp14:anchorId="1A5C563A" wp14:editId="2DA80611">
                                  <wp:extent cx="1061196" cy="1061196"/>
                                  <wp:effectExtent l="0" t="0" r="5715" b="571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9017" cy="10690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99F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3.85pt;margin-top:-29.75pt;width:100.15pt;height:8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" filled="f" stroked="f" strokeweight=".5pt">
                <v:textbox>
                  <w:txbxContent>
                    <w:p w14:paraId="779AEB3A" w14:textId="16FA4601" w:rsidR="005E3899" w:rsidRDefault="005E3899">
                      <w:r w:rsidRPr="005E3899">
                        <w:rPr>
                          <w:noProof/>
                        </w:rPr>
                        <w:drawing>
                          <wp:inline distT="0" distB="0" distL="0" distR="0" wp14:anchorId="1A5C563A" wp14:editId="2DA80611">
                            <wp:extent cx="1061196" cy="1061196"/>
                            <wp:effectExtent l="0" t="0" r="5715" b="571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9017" cy="10690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879B2" w:rsidRPr="00D16D7B">
        <w:rPr>
          <w:rFonts w:ascii="Garamond" w:hAnsi="Garamond"/>
          <w:b/>
          <w:sz w:val="32"/>
          <w:szCs w:val="32"/>
        </w:rPr>
        <w:t>Alexander M</w:t>
      </w:r>
      <w:r w:rsidR="00470BCA" w:rsidRPr="00D16D7B">
        <w:rPr>
          <w:rFonts w:ascii="Garamond" w:hAnsi="Garamond"/>
          <w:b/>
          <w:sz w:val="32"/>
          <w:szCs w:val="32"/>
        </w:rPr>
        <w:t>. Rosenberg</w:t>
      </w:r>
    </w:p>
    <w:p w14:paraId="26A5BE90" w14:textId="1D852F9D" w:rsidR="005E3899" w:rsidRPr="00D16D7B" w:rsidRDefault="00470BCA" w:rsidP="00F97752">
      <w:pPr>
        <w:jc w:val="center"/>
        <w:rPr>
          <w:rFonts w:ascii="Garamond" w:hAnsi="Garamond"/>
        </w:rPr>
      </w:pPr>
      <w:r w:rsidRPr="00D16D7B">
        <w:rPr>
          <w:rFonts w:ascii="Garamond" w:hAnsi="Garamond"/>
        </w:rPr>
        <w:t>1195 Thistle Gate Path, Lawrenceville, GA, 30045</w:t>
      </w:r>
      <w:r w:rsidRPr="00D16D7B">
        <w:rPr>
          <w:rFonts w:ascii="Garamond" w:hAnsi="Garamond"/>
          <w:color w:val="000000" w:themeColor="text1"/>
        </w:rPr>
        <w:t xml:space="preserve">|  </w:t>
      </w:r>
      <w:hyperlink r:id="rId9" w:history="1">
        <w:r w:rsidR="00F97752" w:rsidRPr="00D16D7B">
          <w:rPr>
            <w:rStyle w:val="Hyperlink"/>
            <w:rFonts w:ascii="Garamond" w:hAnsi="Garamond"/>
          </w:rPr>
          <w:t>a34rosenberg@gmail.com</w:t>
        </w:r>
      </w:hyperlink>
      <w:r w:rsidRPr="00D16D7B">
        <w:rPr>
          <w:rFonts w:ascii="Garamond" w:hAnsi="Garamond"/>
        </w:rPr>
        <w:t xml:space="preserve">  </w:t>
      </w:r>
    </w:p>
    <w:p w14:paraId="1D6C444F" w14:textId="4AFEA8FD" w:rsidR="00470BCA" w:rsidRPr="00D16D7B" w:rsidRDefault="00470BCA" w:rsidP="00573D4B">
      <w:pPr>
        <w:spacing w:line="216" w:lineRule="auto"/>
        <w:jc w:val="center"/>
        <w:rPr>
          <w:rFonts w:ascii="Garamond" w:hAnsi="Garamond"/>
        </w:rPr>
      </w:pPr>
      <w:r w:rsidRPr="00D16D7B">
        <w:rPr>
          <w:rFonts w:ascii="Garamond" w:hAnsi="Garamond"/>
        </w:rPr>
        <w:t>| 404-</w:t>
      </w:r>
      <w:r w:rsidR="00F97752" w:rsidRPr="00D16D7B">
        <w:rPr>
          <w:rFonts w:ascii="Garamond" w:hAnsi="Garamond"/>
        </w:rPr>
        <w:t>314</w:t>
      </w:r>
      <w:r w:rsidRPr="00D16D7B">
        <w:rPr>
          <w:rFonts w:ascii="Garamond" w:hAnsi="Garamond"/>
        </w:rPr>
        <w:t>-</w:t>
      </w:r>
      <w:r w:rsidR="00F97752" w:rsidRPr="00D16D7B">
        <w:rPr>
          <w:rFonts w:ascii="Garamond" w:hAnsi="Garamond"/>
        </w:rPr>
        <w:t>4957</w:t>
      </w:r>
      <w:r w:rsidRPr="00D16D7B">
        <w:rPr>
          <w:rFonts w:ascii="Garamond" w:hAnsi="Garamond"/>
        </w:rPr>
        <w:t xml:space="preserve"> </w:t>
      </w:r>
      <w:r w:rsidRPr="00D16D7B">
        <w:rPr>
          <w:rFonts w:ascii="Garamond" w:hAnsi="Garamond"/>
          <w:color w:val="000000" w:themeColor="text1"/>
        </w:rPr>
        <w:t xml:space="preserve">| </w:t>
      </w:r>
      <w:hyperlink r:id="rId10" w:history="1">
        <w:r w:rsidR="00F97752" w:rsidRPr="00D16D7B">
          <w:rPr>
            <w:rStyle w:val="Hyperlink"/>
            <w:rFonts w:ascii="Garamond" w:hAnsi="Garamond"/>
          </w:rPr>
          <w:t>https://www.linkedin.com/in/alexanderrosenberg34/</w:t>
        </w:r>
      </w:hyperlink>
    </w:p>
    <w:p w14:paraId="1FF11A75" w14:textId="77777777" w:rsidR="00A43976" w:rsidRDefault="00A43976" w:rsidP="00573D4B">
      <w:pPr>
        <w:pBdr>
          <w:bottom w:val="single" w:sz="6" w:space="1" w:color="auto"/>
        </w:pBdr>
        <w:spacing w:before="160" w:line="216" w:lineRule="auto"/>
        <w:rPr>
          <w:rFonts w:ascii="Garamond" w:hAnsi="Garamond"/>
          <w:b/>
          <w:sz w:val="20"/>
          <w:szCs w:val="20"/>
        </w:rPr>
      </w:pPr>
    </w:p>
    <w:p w14:paraId="1078E90F" w14:textId="760E5C1F" w:rsidR="00C4582F" w:rsidRPr="00D16D7B" w:rsidRDefault="00543A9B" w:rsidP="00573D4B">
      <w:pPr>
        <w:pBdr>
          <w:bottom w:val="single" w:sz="6" w:space="1" w:color="auto"/>
        </w:pBdr>
        <w:spacing w:before="160" w:line="216" w:lineRule="auto"/>
        <w:rPr>
          <w:rFonts w:ascii="Garamond" w:hAnsi="Garamond"/>
          <w:b/>
          <w:sz w:val="20"/>
          <w:szCs w:val="20"/>
        </w:rPr>
      </w:pPr>
      <w:r w:rsidRPr="00D16D7B">
        <w:rPr>
          <w:rFonts w:ascii="Garamond" w:hAnsi="Garamond"/>
          <w:b/>
          <w:sz w:val="20"/>
          <w:szCs w:val="20"/>
        </w:rPr>
        <w:t>EDUCATION</w:t>
      </w:r>
    </w:p>
    <w:p w14:paraId="6E6BB999" w14:textId="4E878CE8" w:rsidR="00543A9B" w:rsidRPr="00D16D7B" w:rsidRDefault="00EF69C3" w:rsidP="008C7212">
      <w:pPr>
        <w:spacing w:before="80"/>
        <w:rPr>
          <w:rFonts w:ascii="Garamond" w:hAnsi="Garamond"/>
          <w:sz w:val="18"/>
          <w:szCs w:val="18"/>
        </w:rPr>
      </w:pPr>
      <w:r w:rsidRPr="00D16D7B">
        <w:rPr>
          <w:rFonts w:ascii="Garamond" w:hAnsi="Garamond"/>
          <w:b/>
          <w:sz w:val="18"/>
          <w:szCs w:val="18"/>
        </w:rPr>
        <w:t xml:space="preserve">The </w:t>
      </w:r>
      <w:r w:rsidR="00543A9B" w:rsidRPr="00D16D7B">
        <w:rPr>
          <w:rFonts w:ascii="Garamond" w:hAnsi="Garamond"/>
          <w:b/>
          <w:sz w:val="18"/>
          <w:szCs w:val="18"/>
        </w:rPr>
        <w:t>University of Georgia</w:t>
      </w:r>
      <w:r w:rsidR="00953DBC" w:rsidRPr="00D16D7B">
        <w:rPr>
          <w:rFonts w:ascii="Garamond" w:hAnsi="Garamond"/>
          <w:sz w:val="18"/>
          <w:szCs w:val="18"/>
        </w:rPr>
        <w:t>, Athens, GA</w:t>
      </w:r>
      <w:r w:rsidR="00953DBC" w:rsidRPr="00D16D7B">
        <w:rPr>
          <w:rFonts w:ascii="Garamond" w:hAnsi="Garamond"/>
          <w:sz w:val="18"/>
          <w:szCs w:val="18"/>
        </w:rPr>
        <w:tab/>
      </w:r>
      <w:r w:rsidR="00953DBC" w:rsidRPr="00D16D7B">
        <w:rPr>
          <w:rFonts w:ascii="Garamond" w:hAnsi="Garamond"/>
          <w:sz w:val="18"/>
          <w:szCs w:val="18"/>
        </w:rPr>
        <w:tab/>
      </w:r>
      <w:r w:rsidR="00953DBC" w:rsidRPr="00D16D7B">
        <w:rPr>
          <w:rFonts w:ascii="Garamond" w:hAnsi="Garamond"/>
          <w:sz w:val="18"/>
          <w:szCs w:val="18"/>
        </w:rPr>
        <w:tab/>
      </w:r>
      <w:r w:rsidR="002D36F6" w:rsidRPr="00D16D7B">
        <w:rPr>
          <w:rFonts w:ascii="Garamond" w:hAnsi="Garamond"/>
          <w:sz w:val="18"/>
          <w:szCs w:val="18"/>
        </w:rPr>
        <w:tab/>
        <w:t xml:space="preserve">        </w:t>
      </w:r>
      <w:r w:rsidR="007905FB" w:rsidRPr="00D16D7B">
        <w:rPr>
          <w:rFonts w:ascii="Garamond" w:hAnsi="Garamond"/>
          <w:sz w:val="18"/>
          <w:szCs w:val="18"/>
        </w:rPr>
        <w:tab/>
      </w:r>
      <w:r w:rsidR="007905FB" w:rsidRPr="00D16D7B">
        <w:rPr>
          <w:rFonts w:ascii="Garamond" w:hAnsi="Garamond"/>
          <w:sz w:val="18"/>
          <w:szCs w:val="18"/>
        </w:rPr>
        <w:tab/>
        <w:t xml:space="preserve">        </w:t>
      </w:r>
      <w:r w:rsidR="002D36F6" w:rsidRPr="00D16D7B">
        <w:rPr>
          <w:rFonts w:ascii="Garamond" w:hAnsi="Garamond"/>
          <w:sz w:val="18"/>
          <w:szCs w:val="18"/>
        </w:rPr>
        <w:t xml:space="preserve">            </w:t>
      </w:r>
      <w:r w:rsidR="000D2CB1" w:rsidRPr="00D16D7B">
        <w:rPr>
          <w:rFonts w:ascii="Garamond" w:hAnsi="Garamond"/>
          <w:sz w:val="18"/>
          <w:szCs w:val="18"/>
        </w:rPr>
        <w:t xml:space="preserve">   </w:t>
      </w:r>
      <w:r w:rsidR="00C6232C" w:rsidRPr="00D16D7B">
        <w:rPr>
          <w:rFonts w:ascii="Garamond" w:hAnsi="Garamond"/>
          <w:sz w:val="18"/>
          <w:szCs w:val="18"/>
        </w:rPr>
        <w:tab/>
      </w:r>
      <w:r w:rsidR="00323818" w:rsidRPr="00D16D7B">
        <w:rPr>
          <w:rFonts w:ascii="Garamond" w:hAnsi="Garamond"/>
          <w:sz w:val="18"/>
          <w:szCs w:val="18"/>
        </w:rPr>
        <w:t xml:space="preserve"> </w:t>
      </w:r>
      <w:r w:rsidR="0061798C" w:rsidRPr="00D16D7B">
        <w:rPr>
          <w:rFonts w:ascii="Garamond" w:hAnsi="Garamond"/>
          <w:sz w:val="18"/>
          <w:szCs w:val="18"/>
        </w:rPr>
        <w:t xml:space="preserve">    </w:t>
      </w:r>
    </w:p>
    <w:p w14:paraId="5170CAB0" w14:textId="45AA2B4B" w:rsidR="00C25C93" w:rsidRPr="00905476" w:rsidRDefault="00C25C93" w:rsidP="00905476">
      <w:pPr>
        <w:pStyle w:val="ListParagraph"/>
        <w:numPr>
          <w:ilvl w:val="0"/>
          <w:numId w:val="36"/>
        </w:numPr>
        <w:spacing w:line="192" w:lineRule="auto"/>
        <w:ind w:left="540"/>
        <w:rPr>
          <w:rFonts w:ascii="Garamond" w:hAnsi="Garamond"/>
          <w:b/>
          <w:sz w:val="18"/>
          <w:szCs w:val="18"/>
        </w:rPr>
      </w:pPr>
      <w:r w:rsidRPr="00905476">
        <w:rPr>
          <w:rFonts w:ascii="Garamond" w:hAnsi="Garamond"/>
          <w:b/>
          <w:sz w:val="18"/>
          <w:szCs w:val="18"/>
        </w:rPr>
        <w:t>Master of Business and Technology (MBT)</w:t>
      </w:r>
      <w:r w:rsidRPr="00905476">
        <w:rPr>
          <w:rFonts w:ascii="Garamond" w:hAnsi="Garamond"/>
          <w:b/>
          <w:sz w:val="18"/>
          <w:szCs w:val="18"/>
        </w:rPr>
        <w:tab/>
      </w:r>
      <w:r w:rsidRPr="00905476">
        <w:rPr>
          <w:rFonts w:ascii="Garamond" w:hAnsi="Garamond"/>
          <w:b/>
          <w:sz w:val="18"/>
          <w:szCs w:val="18"/>
        </w:rPr>
        <w:tab/>
      </w:r>
      <w:r w:rsidRPr="00905476">
        <w:rPr>
          <w:rFonts w:ascii="Garamond" w:hAnsi="Garamond"/>
          <w:b/>
          <w:sz w:val="18"/>
          <w:szCs w:val="18"/>
        </w:rPr>
        <w:tab/>
      </w:r>
      <w:r w:rsidRPr="00905476">
        <w:rPr>
          <w:rFonts w:ascii="Garamond" w:hAnsi="Garamond"/>
          <w:b/>
          <w:sz w:val="18"/>
          <w:szCs w:val="18"/>
        </w:rPr>
        <w:tab/>
      </w:r>
      <w:r w:rsidRPr="00905476">
        <w:rPr>
          <w:rFonts w:ascii="Garamond" w:hAnsi="Garamond"/>
          <w:b/>
          <w:sz w:val="18"/>
          <w:szCs w:val="18"/>
        </w:rPr>
        <w:tab/>
      </w:r>
      <w:r w:rsidRPr="00905476">
        <w:rPr>
          <w:rFonts w:ascii="Garamond" w:hAnsi="Garamond"/>
          <w:b/>
          <w:sz w:val="18"/>
          <w:szCs w:val="18"/>
        </w:rPr>
        <w:tab/>
        <w:t xml:space="preserve"> </w:t>
      </w:r>
      <w:r w:rsidR="00FF43F3" w:rsidRPr="00905476">
        <w:rPr>
          <w:rFonts w:ascii="Garamond" w:hAnsi="Garamond"/>
          <w:b/>
          <w:sz w:val="18"/>
          <w:szCs w:val="18"/>
        </w:rPr>
        <w:tab/>
      </w:r>
      <w:r w:rsidRPr="00636CDA">
        <w:rPr>
          <w:rFonts w:ascii="Garamond" w:hAnsi="Garamond"/>
          <w:bCs/>
          <w:sz w:val="16"/>
          <w:szCs w:val="16"/>
        </w:rPr>
        <w:t>May 2022</w:t>
      </w:r>
    </w:p>
    <w:p w14:paraId="699B5E04" w14:textId="2C4BC107" w:rsidR="00953DBC" w:rsidRPr="00905476" w:rsidRDefault="00543A9B" w:rsidP="00905476">
      <w:pPr>
        <w:pStyle w:val="ListParagraph"/>
        <w:numPr>
          <w:ilvl w:val="0"/>
          <w:numId w:val="36"/>
        </w:numPr>
        <w:ind w:left="540"/>
        <w:rPr>
          <w:rFonts w:ascii="Garamond" w:hAnsi="Garamond"/>
          <w:sz w:val="16"/>
          <w:szCs w:val="16"/>
        </w:rPr>
      </w:pPr>
      <w:r w:rsidRPr="00905476">
        <w:rPr>
          <w:rFonts w:ascii="Garamond" w:hAnsi="Garamond"/>
          <w:b/>
          <w:sz w:val="18"/>
          <w:szCs w:val="18"/>
        </w:rPr>
        <w:t>Bachelor of Business Administration,</w:t>
      </w:r>
      <w:r w:rsidR="00D55140" w:rsidRPr="00905476">
        <w:rPr>
          <w:rFonts w:ascii="Garamond" w:hAnsi="Garamond"/>
          <w:sz w:val="18"/>
          <w:szCs w:val="18"/>
        </w:rPr>
        <w:t xml:space="preserve"> Management</w:t>
      </w:r>
      <w:r w:rsidR="00887A4D" w:rsidRPr="00905476">
        <w:rPr>
          <w:rFonts w:ascii="Garamond" w:hAnsi="Garamond"/>
          <w:sz w:val="18"/>
          <w:szCs w:val="18"/>
        </w:rPr>
        <w:tab/>
      </w:r>
      <w:r w:rsidR="0061798C" w:rsidRPr="00905476">
        <w:rPr>
          <w:rFonts w:ascii="Garamond" w:hAnsi="Garamond"/>
          <w:sz w:val="18"/>
          <w:szCs w:val="18"/>
        </w:rPr>
        <w:tab/>
      </w:r>
      <w:r w:rsidR="00887A4D" w:rsidRPr="00905476">
        <w:rPr>
          <w:rFonts w:ascii="Garamond" w:hAnsi="Garamond"/>
          <w:sz w:val="18"/>
          <w:szCs w:val="18"/>
        </w:rPr>
        <w:t xml:space="preserve"> </w:t>
      </w:r>
      <w:r w:rsidR="00C25C93" w:rsidRPr="00905476">
        <w:rPr>
          <w:rFonts w:ascii="Garamond" w:hAnsi="Garamond"/>
          <w:sz w:val="18"/>
          <w:szCs w:val="18"/>
        </w:rPr>
        <w:tab/>
      </w:r>
      <w:r w:rsidR="00C25C93" w:rsidRPr="00905476">
        <w:rPr>
          <w:rFonts w:ascii="Garamond" w:hAnsi="Garamond"/>
          <w:sz w:val="18"/>
          <w:szCs w:val="18"/>
        </w:rPr>
        <w:tab/>
      </w:r>
      <w:r w:rsidR="00C25C93" w:rsidRPr="00905476">
        <w:rPr>
          <w:rFonts w:ascii="Garamond" w:hAnsi="Garamond"/>
          <w:sz w:val="18"/>
          <w:szCs w:val="18"/>
        </w:rPr>
        <w:tab/>
      </w:r>
      <w:r w:rsidR="00C25C93" w:rsidRPr="00905476">
        <w:rPr>
          <w:rFonts w:ascii="Garamond" w:hAnsi="Garamond"/>
          <w:sz w:val="18"/>
          <w:szCs w:val="18"/>
        </w:rPr>
        <w:tab/>
      </w:r>
      <w:r w:rsidR="00C25C93" w:rsidRPr="00905476">
        <w:rPr>
          <w:rFonts w:ascii="Garamond" w:hAnsi="Garamond"/>
          <w:sz w:val="16"/>
          <w:szCs w:val="16"/>
        </w:rPr>
        <w:t>December 2018</w:t>
      </w:r>
    </w:p>
    <w:p w14:paraId="2B9BDC96" w14:textId="684FDD87" w:rsidR="00946DC2" w:rsidRPr="00905476" w:rsidRDefault="00946DC2" w:rsidP="00905476">
      <w:pPr>
        <w:pStyle w:val="ListParagraph"/>
        <w:numPr>
          <w:ilvl w:val="1"/>
          <w:numId w:val="36"/>
        </w:numPr>
        <w:ind w:left="1080"/>
        <w:rPr>
          <w:rFonts w:ascii="Garamond" w:hAnsi="Garamond"/>
          <w:sz w:val="18"/>
          <w:szCs w:val="18"/>
        </w:rPr>
      </w:pPr>
      <w:r w:rsidRPr="00905476">
        <w:rPr>
          <w:rFonts w:ascii="Garamond" w:hAnsi="Garamond"/>
          <w:b/>
          <w:sz w:val="18"/>
          <w:szCs w:val="18"/>
        </w:rPr>
        <w:t xml:space="preserve">Emphasis: </w:t>
      </w:r>
      <w:r w:rsidRPr="00905476">
        <w:rPr>
          <w:rFonts w:ascii="Garamond" w:hAnsi="Garamond"/>
          <w:sz w:val="18"/>
          <w:szCs w:val="18"/>
        </w:rPr>
        <w:t>Operations and Supply Chain Analytics</w:t>
      </w:r>
    </w:p>
    <w:p w14:paraId="3F24937C" w14:textId="14EF13E8" w:rsidR="00884E47" w:rsidRPr="00905476" w:rsidRDefault="00946DC2" w:rsidP="00905476">
      <w:pPr>
        <w:pStyle w:val="ListParagraph"/>
        <w:numPr>
          <w:ilvl w:val="0"/>
          <w:numId w:val="36"/>
        </w:numPr>
        <w:ind w:left="540"/>
        <w:rPr>
          <w:rFonts w:ascii="Garamond" w:hAnsi="Garamond"/>
          <w:sz w:val="18"/>
          <w:szCs w:val="18"/>
        </w:rPr>
      </w:pPr>
      <w:r w:rsidRPr="00905476">
        <w:rPr>
          <w:rFonts w:ascii="Garamond" w:hAnsi="Garamond"/>
          <w:b/>
          <w:sz w:val="18"/>
          <w:szCs w:val="18"/>
        </w:rPr>
        <w:t>Bach</w:t>
      </w:r>
      <w:r w:rsidR="00C607AC" w:rsidRPr="00905476">
        <w:rPr>
          <w:rFonts w:ascii="Garamond" w:hAnsi="Garamond"/>
          <w:b/>
          <w:sz w:val="18"/>
          <w:szCs w:val="18"/>
        </w:rPr>
        <w:t xml:space="preserve">elor of Business Administration, </w:t>
      </w:r>
      <w:r w:rsidRPr="00905476">
        <w:rPr>
          <w:rFonts w:ascii="Garamond" w:hAnsi="Garamond"/>
          <w:sz w:val="18"/>
          <w:szCs w:val="18"/>
        </w:rPr>
        <w:t>Finance</w:t>
      </w:r>
    </w:p>
    <w:p w14:paraId="038EB75D" w14:textId="5412F93E" w:rsidR="00234194" w:rsidRPr="00905476" w:rsidRDefault="00234194" w:rsidP="00905476">
      <w:pPr>
        <w:pStyle w:val="ListParagraph"/>
        <w:numPr>
          <w:ilvl w:val="0"/>
          <w:numId w:val="36"/>
        </w:numPr>
        <w:spacing w:line="192" w:lineRule="auto"/>
        <w:ind w:left="540"/>
        <w:rPr>
          <w:rFonts w:ascii="Garamond" w:hAnsi="Garamond"/>
          <w:sz w:val="18"/>
          <w:szCs w:val="18"/>
        </w:rPr>
      </w:pPr>
      <w:r w:rsidRPr="00905476">
        <w:rPr>
          <w:rFonts w:ascii="Garamond" w:hAnsi="Garamond"/>
          <w:b/>
          <w:sz w:val="18"/>
          <w:szCs w:val="18"/>
        </w:rPr>
        <w:t>GPA: 3.98/4.00</w:t>
      </w:r>
    </w:p>
    <w:p w14:paraId="6FCDA10E" w14:textId="77777777" w:rsidR="00A43976" w:rsidRPr="00D16D7B" w:rsidRDefault="00A43976" w:rsidP="00A43976">
      <w:pPr>
        <w:spacing w:line="192" w:lineRule="auto"/>
        <w:rPr>
          <w:rFonts w:ascii="Garamond" w:hAnsi="Garamond"/>
          <w:sz w:val="18"/>
          <w:szCs w:val="18"/>
        </w:rPr>
      </w:pPr>
    </w:p>
    <w:p w14:paraId="31A4973A" w14:textId="0ECA2560" w:rsidR="00543A9B" w:rsidRPr="00D16D7B" w:rsidRDefault="00761D0F" w:rsidP="00573D4B">
      <w:pPr>
        <w:pBdr>
          <w:bottom w:val="single" w:sz="4" w:space="1" w:color="auto"/>
        </w:pBdr>
        <w:spacing w:before="120" w:line="192" w:lineRule="auto"/>
        <w:rPr>
          <w:rFonts w:ascii="Garamond" w:hAnsi="Garamond"/>
          <w:sz w:val="20"/>
          <w:szCs w:val="20"/>
        </w:rPr>
      </w:pPr>
      <w:r w:rsidRPr="00D16D7B">
        <w:rPr>
          <w:rFonts w:ascii="Garamond" w:hAnsi="Garamond"/>
          <w:b/>
          <w:sz w:val="20"/>
          <w:szCs w:val="20"/>
        </w:rPr>
        <w:t>PROFESSIONAL EXPERIENCE</w:t>
      </w:r>
      <w:r w:rsidR="00543A9B" w:rsidRPr="00D16D7B">
        <w:rPr>
          <w:rFonts w:ascii="Garamond" w:hAnsi="Garamond"/>
          <w:sz w:val="20"/>
          <w:szCs w:val="20"/>
        </w:rPr>
        <w:tab/>
      </w:r>
      <w:r w:rsidR="00543A9B" w:rsidRPr="00D16D7B">
        <w:rPr>
          <w:rFonts w:ascii="Garamond" w:hAnsi="Garamond"/>
          <w:sz w:val="20"/>
          <w:szCs w:val="20"/>
        </w:rPr>
        <w:tab/>
      </w:r>
      <w:r w:rsidR="00543A9B" w:rsidRPr="00D16D7B">
        <w:rPr>
          <w:rFonts w:ascii="Garamond" w:hAnsi="Garamond"/>
          <w:sz w:val="20"/>
          <w:szCs w:val="20"/>
        </w:rPr>
        <w:tab/>
      </w:r>
      <w:r w:rsidR="00543A9B" w:rsidRPr="00D16D7B">
        <w:rPr>
          <w:rFonts w:ascii="Garamond" w:hAnsi="Garamond"/>
          <w:sz w:val="20"/>
          <w:szCs w:val="20"/>
        </w:rPr>
        <w:tab/>
      </w:r>
      <w:r w:rsidR="00543A9B" w:rsidRPr="00D16D7B">
        <w:rPr>
          <w:rFonts w:ascii="Garamond" w:hAnsi="Garamond"/>
          <w:sz w:val="20"/>
          <w:szCs w:val="20"/>
        </w:rPr>
        <w:tab/>
      </w:r>
      <w:r w:rsidR="00543A9B" w:rsidRPr="00D16D7B">
        <w:rPr>
          <w:rFonts w:ascii="Garamond" w:hAnsi="Garamond"/>
          <w:sz w:val="20"/>
          <w:szCs w:val="20"/>
        </w:rPr>
        <w:tab/>
      </w:r>
      <w:r w:rsidR="00543A9B" w:rsidRPr="00D16D7B">
        <w:rPr>
          <w:rFonts w:ascii="Garamond" w:hAnsi="Garamond"/>
          <w:sz w:val="20"/>
          <w:szCs w:val="20"/>
        </w:rPr>
        <w:tab/>
      </w:r>
      <w:r w:rsidR="00543A9B" w:rsidRPr="00D16D7B">
        <w:rPr>
          <w:rFonts w:ascii="Garamond" w:hAnsi="Garamond"/>
          <w:sz w:val="20"/>
          <w:szCs w:val="20"/>
        </w:rPr>
        <w:tab/>
        <w:t xml:space="preserve">      </w:t>
      </w:r>
    </w:p>
    <w:p w14:paraId="2A3488EC" w14:textId="1221A818" w:rsidR="00036131" w:rsidRPr="00D16D7B" w:rsidRDefault="00036131" w:rsidP="00173739">
      <w:pPr>
        <w:ind w:left="8640" w:hanging="8640"/>
        <w:rPr>
          <w:rFonts w:ascii="Garamond" w:hAnsi="Garamond"/>
          <w:sz w:val="18"/>
          <w:szCs w:val="18"/>
        </w:rPr>
      </w:pPr>
      <w:r w:rsidRPr="00D16D7B">
        <w:rPr>
          <w:rFonts w:ascii="Garamond" w:hAnsi="Garamond"/>
          <w:b/>
          <w:i/>
          <w:sz w:val="18"/>
          <w:szCs w:val="18"/>
        </w:rPr>
        <w:t xml:space="preserve">Management Training Associate, </w:t>
      </w:r>
      <w:r w:rsidRPr="00D16D7B">
        <w:rPr>
          <w:rFonts w:ascii="Garamond" w:hAnsi="Garamond"/>
          <w:b/>
          <w:sz w:val="18"/>
          <w:szCs w:val="18"/>
        </w:rPr>
        <w:t>Lawrenceville, GA</w:t>
      </w:r>
      <w:r w:rsidRPr="00D16D7B" w:rsidDel="00500B8C">
        <w:rPr>
          <w:rFonts w:ascii="Garamond" w:hAnsi="Garamond"/>
          <w:b/>
          <w:sz w:val="18"/>
          <w:szCs w:val="18"/>
        </w:rPr>
        <w:t xml:space="preserve"> </w:t>
      </w:r>
      <w:r w:rsidRPr="00D16D7B">
        <w:rPr>
          <w:rFonts w:ascii="Garamond" w:hAnsi="Garamond"/>
          <w:b/>
          <w:sz w:val="18"/>
          <w:szCs w:val="18"/>
        </w:rPr>
        <w:tab/>
      </w:r>
      <w:r w:rsidR="00F8532D" w:rsidRPr="00BC7512">
        <w:rPr>
          <w:rFonts w:ascii="Garamond" w:hAnsi="Garamond"/>
          <w:sz w:val="16"/>
          <w:szCs w:val="16"/>
        </w:rPr>
        <w:t>February 2019-Present</w:t>
      </w:r>
      <w:r w:rsidRPr="00D16D7B">
        <w:rPr>
          <w:rFonts w:ascii="Garamond" w:hAnsi="Garamond"/>
          <w:b/>
          <w:sz w:val="18"/>
          <w:szCs w:val="18"/>
        </w:rPr>
        <w:t xml:space="preserve">       </w:t>
      </w:r>
      <w:r w:rsidRPr="00D16D7B">
        <w:rPr>
          <w:rFonts w:ascii="Garamond" w:hAnsi="Garamond"/>
          <w:b/>
          <w:sz w:val="18"/>
          <w:szCs w:val="18"/>
        </w:rPr>
        <w:tab/>
        <w:t xml:space="preserve">                                                                   </w:t>
      </w:r>
    </w:p>
    <w:p w14:paraId="3C758EA4" w14:textId="77777777" w:rsidR="00036131" w:rsidRPr="00D16D7B" w:rsidRDefault="00036131" w:rsidP="00036131">
      <w:pPr>
        <w:rPr>
          <w:rFonts w:ascii="Garamond" w:hAnsi="Garamond"/>
          <w:b/>
          <w:sz w:val="18"/>
          <w:szCs w:val="18"/>
        </w:rPr>
      </w:pPr>
      <w:r w:rsidRPr="00D16D7B" w:rsidDel="00500B8C">
        <w:rPr>
          <w:rFonts w:ascii="Garamond" w:hAnsi="Garamond"/>
          <w:b/>
          <w:sz w:val="18"/>
          <w:szCs w:val="18"/>
        </w:rPr>
        <w:t xml:space="preserve"> </w:t>
      </w:r>
      <w:r w:rsidRPr="00D16D7B">
        <w:rPr>
          <w:rFonts w:ascii="Garamond" w:hAnsi="Garamond"/>
          <w:b/>
          <w:sz w:val="18"/>
          <w:szCs w:val="18"/>
        </w:rPr>
        <w:t xml:space="preserve">Hajoca Corporation/ Apex Supply       </w:t>
      </w:r>
      <w:r w:rsidRPr="00D16D7B">
        <w:rPr>
          <w:rFonts w:ascii="Garamond" w:hAnsi="Garamond"/>
          <w:b/>
          <w:sz w:val="18"/>
          <w:szCs w:val="18"/>
        </w:rPr>
        <w:tab/>
      </w:r>
      <w:r w:rsidRPr="00D16D7B">
        <w:rPr>
          <w:rFonts w:ascii="Garamond" w:hAnsi="Garamond"/>
          <w:b/>
          <w:sz w:val="18"/>
          <w:szCs w:val="18"/>
        </w:rPr>
        <w:tab/>
      </w:r>
      <w:r w:rsidRPr="00D16D7B">
        <w:rPr>
          <w:rFonts w:ascii="Garamond" w:hAnsi="Garamond"/>
          <w:b/>
          <w:sz w:val="18"/>
          <w:szCs w:val="18"/>
        </w:rPr>
        <w:tab/>
      </w:r>
      <w:r w:rsidRPr="00D16D7B">
        <w:rPr>
          <w:rFonts w:ascii="Garamond" w:hAnsi="Garamond"/>
          <w:b/>
          <w:sz w:val="18"/>
          <w:szCs w:val="18"/>
        </w:rPr>
        <w:tab/>
      </w:r>
      <w:r w:rsidRPr="00D16D7B">
        <w:rPr>
          <w:rFonts w:ascii="Garamond" w:hAnsi="Garamond"/>
          <w:b/>
          <w:sz w:val="18"/>
          <w:szCs w:val="18"/>
        </w:rPr>
        <w:tab/>
      </w:r>
      <w:r w:rsidRPr="00D16D7B">
        <w:rPr>
          <w:rFonts w:ascii="Garamond" w:hAnsi="Garamond"/>
          <w:b/>
          <w:sz w:val="18"/>
          <w:szCs w:val="18"/>
        </w:rPr>
        <w:tab/>
      </w:r>
      <w:r w:rsidRPr="00D16D7B">
        <w:rPr>
          <w:rFonts w:ascii="Garamond" w:hAnsi="Garamond"/>
          <w:b/>
          <w:sz w:val="18"/>
          <w:szCs w:val="18"/>
        </w:rPr>
        <w:tab/>
      </w:r>
      <w:r w:rsidRPr="00D16D7B">
        <w:rPr>
          <w:rFonts w:ascii="Garamond" w:hAnsi="Garamond"/>
          <w:b/>
          <w:sz w:val="18"/>
          <w:szCs w:val="18"/>
        </w:rPr>
        <w:tab/>
        <w:t xml:space="preserve">            </w:t>
      </w:r>
    </w:p>
    <w:p w14:paraId="2A6F4747" w14:textId="1E36F970" w:rsidR="00036131" w:rsidRPr="00D16D7B" w:rsidRDefault="00036131" w:rsidP="00036131">
      <w:pPr>
        <w:rPr>
          <w:rFonts w:ascii="Garamond" w:hAnsi="Garamond"/>
          <w:b/>
          <w:bCs/>
          <w:i/>
          <w:sz w:val="18"/>
          <w:szCs w:val="18"/>
        </w:rPr>
      </w:pPr>
      <w:r w:rsidRPr="00D16D7B">
        <w:rPr>
          <w:rFonts w:ascii="Garamond" w:hAnsi="Garamond"/>
          <w:i/>
          <w:sz w:val="18"/>
          <w:szCs w:val="18"/>
        </w:rPr>
        <w:t xml:space="preserve"> </w:t>
      </w:r>
      <w:r w:rsidRPr="00D16D7B">
        <w:rPr>
          <w:rFonts w:ascii="Garamond" w:hAnsi="Garamond"/>
          <w:b/>
          <w:bCs/>
          <w:i/>
          <w:sz w:val="18"/>
          <w:szCs w:val="18"/>
        </w:rPr>
        <w:t>Management Training Inside Sales Associate</w:t>
      </w:r>
    </w:p>
    <w:p w14:paraId="5B6591BD" w14:textId="7D8CA689" w:rsidR="00C607AC" w:rsidRPr="00D16D7B" w:rsidRDefault="001B1F28" w:rsidP="00E30D4D">
      <w:pPr>
        <w:pStyle w:val="ListParagraph"/>
        <w:numPr>
          <w:ilvl w:val="0"/>
          <w:numId w:val="33"/>
        </w:numPr>
        <w:ind w:left="540"/>
        <w:rPr>
          <w:rFonts w:ascii="Garamond" w:hAnsi="Garamond"/>
          <w:sz w:val="18"/>
          <w:szCs w:val="18"/>
        </w:rPr>
      </w:pPr>
      <w:r w:rsidRPr="00D16D7B">
        <w:rPr>
          <w:rFonts w:ascii="Garamond" w:hAnsi="Garamond"/>
          <w:sz w:val="18"/>
          <w:szCs w:val="18"/>
        </w:rPr>
        <w:t>Maintain and grow</w:t>
      </w:r>
      <w:r w:rsidR="00494730">
        <w:rPr>
          <w:rFonts w:ascii="Garamond" w:hAnsi="Garamond"/>
          <w:sz w:val="18"/>
          <w:szCs w:val="18"/>
        </w:rPr>
        <w:t xml:space="preserve"> </w:t>
      </w:r>
      <w:r w:rsidR="007A31EF" w:rsidRPr="00D16D7B">
        <w:rPr>
          <w:rFonts w:ascii="Garamond" w:hAnsi="Garamond"/>
          <w:sz w:val="18"/>
          <w:szCs w:val="18"/>
        </w:rPr>
        <w:t xml:space="preserve">25 </w:t>
      </w:r>
      <w:r w:rsidRPr="00D16D7B">
        <w:rPr>
          <w:rFonts w:ascii="Garamond" w:hAnsi="Garamond"/>
          <w:sz w:val="18"/>
          <w:szCs w:val="18"/>
        </w:rPr>
        <w:t>customer</w:t>
      </w:r>
      <w:r w:rsidR="007A31EF" w:rsidRPr="00D16D7B">
        <w:rPr>
          <w:rFonts w:ascii="Garamond" w:hAnsi="Garamond"/>
          <w:sz w:val="18"/>
          <w:szCs w:val="18"/>
        </w:rPr>
        <w:t xml:space="preserve">s to drive revenue through the creation and implementation of production plans, </w:t>
      </w:r>
      <w:r w:rsidRPr="00D16D7B">
        <w:rPr>
          <w:rFonts w:ascii="Garamond" w:hAnsi="Garamond"/>
          <w:sz w:val="18"/>
          <w:szCs w:val="18"/>
        </w:rPr>
        <w:t xml:space="preserve">cross </w:t>
      </w:r>
      <w:r w:rsidR="009755B6" w:rsidRPr="00D16D7B">
        <w:rPr>
          <w:rFonts w:ascii="Garamond" w:hAnsi="Garamond"/>
          <w:sz w:val="18"/>
          <w:szCs w:val="18"/>
        </w:rPr>
        <w:t>selling,</w:t>
      </w:r>
      <w:r w:rsidR="009951AA" w:rsidRPr="00D16D7B">
        <w:rPr>
          <w:rFonts w:ascii="Garamond" w:hAnsi="Garamond"/>
          <w:sz w:val="18"/>
          <w:szCs w:val="18"/>
        </w:rPr>
        <w:t xml:space="preserve"> and upselling</w:t>
      </w:r>
      <w:r w:rsidR="007A31EF" w:rsidRPr="00D16D7B">
        <w:rPr>
          <w:rFonts w:ascii="Garamond" w:hAnsi="Garamond"/>
          <w:sz w:val="18"/>
          <w:szCs w:val="18"/>
        </w:rPr>
        <w:t xml:space="preserve">.  </w:t>
      </w:r>
    </w:p>
    <w:p w14:paraId="58ECFBF2" w14:textId="1E683D8F" w:rsidR="001B1F28" w:rsidRPr="00D16D7B" w:rsidRDefault="00BA1A38" w:rsidP="00E30D4D">
      <w:pPr>
        <w:pStyle w:val="ListParagraph"/>
        <w:numPr>
          <w:ilvl w:val="0"/>
          <w:numId w:val="33"/>
        </w:numPr>
        <w:ind w:left="540"/>
        <w:rPr>
          <w:rFonts w:ascii="Garamond" w:hAnsi="Garamond"/>
          <w:sz w:val="18"/>
          <w:szCs w:val="18"/>
        </w:rPr>
      </w:pPr>
      <w:r w:rsidRPr="00D16D7B">
        <w:rPr>
          <w:rFonts w:ascii="Garamond" w:hAnsi="Garamond"/>
          <w:sz w:val="18"/>
          <w:szCs w:val="18"/>
        </w:rPr>
        <w:t xml:space="preserve">Effectively promote product </w:t>
      </w:r>
      <w:r w:rsidR="00A94DFB" w:rsidRPr="00D16D7B">
        <w:rPr>
          <w:rFonts w:ascii="Garamond" w:hAnsi="Garamond"/>
          <w:sz w:val="18"/>
          <w:szCs w:val="18"/>
        </w:rPr>
        <w:t>bundles</w:t>
      </w:r>
      <w:r w:rsidRPr="00D16D7B">
        <w:rPr>
          <w:rFonts w:ascii="Garamond" w:hAnsi="Garamond"/>
          <w:sz w:val="18"/>
          <w:szCs w:val="18"/>
        </w:rPr>
        <w:t xml:space="preserve"> to customers, resulting in a 15% increase in sales over past six months.</w:t>
      </w:r>
    </w:p>
    <w:p w14:paraId="5517EC44" w14:textId="19CC0D77" w:rsidR="00D32428" w:rsidRPr="00D16D7B" w:rsidRDefault="005355E6" w:rsidP="00E30D4D">
      <w:pPr>
        <w:pStyle w:val="ListParagraph"/>
        <w:numPr>
          <w:ilvl w:val="0"/>
          <w:numId w:val="33"/>
        </w:numPr>
        <w:ind w:left="540"/>
        <w:rPr>
          <w:rFonts w:ascii="Garamond" w:hAnsi="Garamond"/>
          <w:sz w:val="18"/>
          <w:szCs w:val="18"/>
        </w:rPr>
      </w:pPr>
      <w:r w:rsidRPr="00D16D7B">
        <w:rPr>
          <w:rFonts w:ascii="Garamond" w:hAnsi="Garamond"/>
          <w:sz w:val="18"/>
          <w:szCs w:val="18"/>
        </w:rPr>
        <w:t xml:space="preserve">Communicate and manage the </w:t>
      </w:r>
      <w:r w:rsidR="00D32428" w:rsidRPr="00D16D7B">
        <w:rPr>
          <w:rFonts w:ascii="Garamond" w:hAnsi="Garamond"/>
          <w:sz w:val="18"/>
          <w:szCs w:val="18"/>
        </w:rPr>
        <w:t xml:space="preserve">procurement of </w:t>
      </w:r>
      <w:r w:rsidR="00DD0966" w:rsidRPr="00D16D7B">
        <w:rPr>
          <w:rFonts w:ascii="Garamond" w:hAnsi="Garamond"/>
          <w:sz w:val="18"/>
          <w:szCs w:val="18"/>
        </w:rPr>
        <w:t>product</w:t>
      </w:r>
      <w:r w:rsidRPr="00D16D7B">
        <w:rPr>
          <w:rFonts w:ascii="Garamond" w:hAnsi="Garamond"/>
          <w:sz w:val="18"/>
          <w:szCs w:val="18"/>
        </w:rPr>
        <w:t>s with cross functional groups</w:t>
      </w:r>
      <w:r w:rsidR="00DD0966" w:rsidRPr="00D16D7B">
        <w:rPr>
          <w:rFonts w:ascii="Garamond" w:hAnsi="Garamond"/>
          <w:sz w:val="18"/>
          <w:szCs w:val="18"/>
        </w:rPr>
        <w:t xml:space="preserve"> to ensure </w:t>
      </w:r>
      <w:r w:rsidR="004E7C0D" w:rsidRPr="00D16D7B">
        <w:rPr>
          <w:rFonts w:ascii="Garamond" w:hAnsi="Garamond"/>
          <w:sz w:val="18"/>
          <w:szCs w:val="18"/>
        </w:rPr>
        <w:t>organizational goals and objectives are met</w:t>
      </w:r>
      <w:r w:rsidRPr="00D16D7B">
        <w:rPr>
          <w:rFonts w:ascii="Garamond" w:hAnsi="Garamond"/>
          <w:sz w:val="18"/>
          <w:szCs w:val="18"/>
        </w:rPr>
        <w:t xml:space="preserve">. </w:t>
      </w:r>
    </w:p>
    <w:p w14:paraId="2104B86C" w14:textId="3C461012" w:rsidR="00370569" w:rsidRPr="00D16D7B" w:rsidRDefault="00370569" w:rsidP="00E30D4D">
      <w:pPr>
        <w:pStyle w:val="ListParagraph"/>
        <w:numPr>
          <w:ilvl w:val="0"/>
          <w:numId w:val="33"/>
        </w:numPr>
        <w:ind w:left="540"/>
        <w:rPr>
          <w:rFonts w:ascii="Garamond" w:hAnsi="Garamond"/>
          <w:sz w:val="18"/>
          <w:szCs w:val="18"/>
        </w:rPr>
      </w:pPr>
      <w:r w:rsidRPr="00D16D7B">
        <w:rPr>
          <w:rFonts w:ascii="Garamond" w:hAnsi="Garamond"/>
          <w:sz w:val="18"/>
          <w:szCs w:val="18"/>
        </w:rPr>
        <w:t>Le</w:t>
      </w:r>
      <w:r w:rsidR="0090494A" w:rsidRPr="00D16D7B">
        <w:rPr>
          <w:rFonts w:ascii="Garamond" w:hAnsi="Garamond"/>
          <w:sz w:val="18"/>
          <w:szCs w:val="18"/>
        </w:rPr>
        <w:t>d</w:t>
      </w:r>
      <w:r w:rsidRPr="00D16D7B">
        <w:rPr>
          <w:rFonts w:ascii="Garamond" w:hAnsi="Garamond"/>
          <w:sz w:val="18"/>
          <w:szCs w:val="18"/>
        </w:rPr>
        <w:t xml:space="preserve"> a team of five in annual, physical inventory count developing a</w:t>
      </w:r>
      <w:r w:rsidR="0006408E" w:rsidRPr="00D16D7B">
        <w:rPr>
          <w:rFonts w:ascii="Garamond" w:hAnsi="Garamond"/>
          <w:sz w:val="18"/>
          <w:szCs w:val="18"/>
        </w:rPr>
        <w:t>n</w:t>
      </w:r>
      <w:r w:rsidRPr="00D16D7B">
        <w:rPr>
          <w:rFonts w:ascii="Garamond" w:hAnsi="Garamond"/>
          <w:sz w:val="18"/>
          <w:szCs w:val="18"/>
        </w:rPr>
        <w:t xml:space="preserve"> excel spreadsheet to</w:t>
      </w:r>
      <w:r w:rsidR="0006408E" w:rsidRPr="00D16D7B">
        <w:rPr>
          <w:rFonts w:ascii="Garamond" w:hAnsi="Garamond"/>
          <w:sz w:val="18"/>
          <w:szCs w:val="18"/>
        </w:rPr>
        <w:t xml:space="preserve"> reduce errors and improve inventory levels.</w:t>
      </w:r>
      <w:r w:rsidRPr="00D16D7B">
        <w:rPr>
          <w:rFonts w:ascii="Garamond" w:hAnsi="Garamond"/>
          <w:sz w:val="18"/>
          <w:szCs w:val="18"/>
        </w:rPr>
        <w:t xml:space="preserve"> </w:t>
      </w:r>
    </w:p>
    <w:p w14:paraId="3086DC4B" w14:textId="6F9152CF" w:rsidR="00370569" w:rsidRPr="00D16D7B" w:rsidRDefault="005B381E" w:rsidP="00E30D4D">
      <w:pPr>
        <w:pStyle w:val="ListParagraph"/>
        <w:numPr>
          <w:ilvl w:val="0"/>
          <w:numId w:val="33"/>
        </w:numPr>
        <w:ind w:left="540"/>
        <w:rPr>
          <w:rFonts w:ascii="Garamond" w:hAnsi="Garamond"/>
          <w:sz w:val="18"/>
          <w:szCs w:val="18"/>
        </w:rPr>
      </w:pPr>
      <w:r w:rsidRPr="00D16D7B">
        <w:rPr>
          <w:rFonts w:ascii="Garamond" w:hAnsi="Garamond"/>
          <w:sz w:val="18"/>
          <w:szCs w:val="18"/>
        </w:rPr>
        <w:t>Experienced in shipping through third party vendors including but not limited to UPS, FedEx, Averitt, Southeastern Freight</w:t>
      </w:r>
      <w:r w:rsidR="00F60578">
        <w:rPr>
          <w:rFonts w:ascii="Garamond" w:hAnsi="Garamond"/>
          <w:sz w:val="18"/>
          <w:szCs w:val="18"/>
        </w:rPr>
        <w:t>.</w:t>
      </w:r>
      <w:r w:rsidRPr="00D16D7B">
        <w:rPr>
          <w:rFonts w:ascii="Garamond" w:hAnsi="Garamond"/>
          <w:sz w:val="18"/>
          <w:szCs w:val="18"/>
        </w:rPr>
        <w:t xml:space="preserve"> </w:t>
      </w:r>
    </w:p>
    <w:p w14:paraId="0B96BD00" w14:textId="56DD02F7" w:rsidR="00F42C86" w:rsidRPr="00D16D7B" w:rsidRDefault="005B381E" w:rsidP="00E30D4D">
      <w:pPr>
        <w:pStyle w:val="ListParagraph"/>
        <w:numPr>
          <w:ilvl w:val="0"/>
          <w:numId w:val="33"/>
        </w:numPr>
        <w:ind w:left="540"/>
        <w:rPr>
          <w:rFonts w:ascii="Garamond" w:hAnsi="Garamond"/>
          <w:sz w:val="18"/>
          <w:szCs w:val="18"/>
        </w:rPr>
      </w:pPr>
      <w:r w:rsidRPr="00D16D7B">
        <w:rPr>
          <w:rFonts w:ascii="Garamond" w:hAnsi="Garamond"/>
          <w:sz w:val="18"/>
          <w:szCs w:val="18"/>
        </w:rPr>
        <w:t xml:space="preserve">Provide exemplary customer service </w:t>
      </w:r>
      <w:r w:rsidR="00D45176" w:rsidRPr="00D16D7B">
        <w:rPr>
          <w:rFonts w:ascii="Garamond" w:hAnsi="Garamond"/>
          <w:sz w:val="18"/>
          <w:szCs w:val="18"/>
        </w:rPr>
        <w:t>in every step from point of sale to delivery.</w:t>
      </w:r>
    </w:p>
    <w:p w14:paraId="71E5F87B" w14:textId="5CE4871B" w:rsidR="00912F99" w:rsidRPr="00D16D7B" w:rsidRDefault="00912F99" w:rsidP="002A4E02">
      <w:pPr>
        <w:rPr>
          <w:rFonts w:ascii="Garamond" w:hAnsi="Garamond"/>
          <w:b/>
          <w:sz w:val="20"/>
          <w:szCs w:val="20"/>
        </w:rPr>
      </w:pPr>
    </w:p>
    <w:p w14:paraId="1ABE8B11" w14:textId="0AD2B6D1" w:rsidR="00F42C86" w:rsidRPr="00D16D7B" w:rsidRDefault="00323818" w:rsidP="00CA4741">
      <w:pPr>
        <w:ind w:left="8640" w:hanging="8640"/>
        <w:rPr>
          <w:rFonts w:ascii="Garamond" w:hAnsi="Garamond"/>
          <w:sz w:val="18"/>
          <w:szCs w:val="18"/>
        </w:rPr>
      </w:pPr>
      <w:proofErr w:type="spellStart"/>
      <w:r w:rsidRPr="00D16D7B">
        <w:rPr>
          <w:rFonts w:ascii="Garamond" w:hAnsi="Garamond"/>
          <w:b/>
          <w:sz w:val="18"/>
          <w:szCs w:val="18"/>
        </w:rPr>
        <w:t>Kontaran</w:t>
      </w:r>
      <w:proofErr w:type="spellEnd"/>
      <w:r w:rsidRPr="00D16D7B">
        <w:rPr>
          <w:rFonts w:ascii="Garamond" w:hAnsi="Garamond"/>
          <w:b/>
          <w:sz w:val="18"/>
          <w:szCs w:val="18"/>
        </w:rPr>
        <w:t xml:space="preserve"> Learning LLC</w:t>
      </w:r>
      <w:r w:rsidR="002A4E02" w:rsidRPr="00D16D7B">
        <w:rPr>
          <w:rFonts w:ascii="Garamond" w:hAnsi="Garamond"/>
          <w:b/>
          <w:sz w:val="18"/>
          <w:szCs w:val="18"/>
        </w:rPr>
        <w:t>,</w:t>
      </w:r>
      <w:r w:rsidR="002A4E02" w:rsidRPr="00D16D7B">
        <w:rPr>
          <w:rFonts w:ascii="Garamond" w:hAnsi="Garamond"/>
          <w:i/>
          <w:sz w:val="18"/>
          <w:szCs w:val="18"/>
        </w:rPr>
        <w:t xml:space="preserve"> </w:t>
      </w:r>
      <w:r w:rsidR="00165C2A" w:rsidRPr="00D16D7B">
        <w:rPr>
          <w:rFonts w:ascii="Garamond" w:hAnsi="Garamond"/>
          <w:sz w:val="18"/>
          <w:szCs w:val="18"/>
        </w:rPr>
        <w:t>Lawrenceville</w:t>
      </w:r>
      <w:r w:rsidR="002A4E02" w:rsidRPr="00D16D7B">
        <w:rPr>
          <w:rFonts w:ascii="Garamond" w:hAnsi="Garamond"/>
          <w:sz w:val="18"/>
          <w:szCs w:val="18"/>
        </w:rPr>
        <w:t>, GA</w:t>
      </w:r>
      <w:r w:rsidR="00E956A6">
        <w:rPr>
          <w:rFonts w:ascii="Garamond" w:hAnsi="Garamond"/>
          <w:sz w:val="18"/>
          <w:szCs w:val="18"/>
        </w:rPr>
        <w:tab/>
      </w:r>
      <w:r w:rsidR="00F42C86" w:rsidRPr="00BC7512">
        <w:rPr>
          <w:rFonts w:ascii="Garamond" w:hAnsi="Garamond"/>
          <w:sz w:val="16"/>
          <w:szCs w:val="16"/>
        </w:rPr>
        <w:t>January</w:t>
      </w:r>
      <w:r w:rsidR="00D57906" w:rsidRPr="00BC7512">
        <w:rPr>
          <w:rFonts w:ascii="Garamond" w:hAnsi="Garamond"/>
          <w:sz w:val="16"/>
          <w:szCs w:val="16"/>
        </w:rPr>
        <w:t xml:space="preserve"> </w:t>
      </w:r>
      <w:r w:rsidR="00F42C86" w:rsidRPr="00BC7512">
        <w:rPr>
          <w:rFonts w:ascii="Garamond" w:hAnsi="Garamond"/>
          <w:sz w:val="16"/>
          <w:szCs w:val="16"/>
        </w:rPr>
        <w:t xml:space="preserve">2019 - </w:t>
      </w:r>
      <w:r w:rsidR="00884E47" w:rsidRPr="00BC7512">
        <w:rPr>
          <w:rFonts w:ascii="Garamond" w:hAnsi="Garamond"/>
          <w:sz w:val="16"/>
          <w:szCs w:val="16"/>
        </w:rPr>
        <w:t>October 2020</w:t>
      </w:r>
    </w:p>
    <w:p w14:paraId="57B6E74D" w14:textId="01B34BAD" w:rsidR="002925A3" w:rsidRPr="00D16D7B" w:rsidRDefault="002925A3" w:rsidP="00D45176">
      <w:pPr>
        <w:rPr>
          <w:rFonts w:ascii="Garamond" w:hAnsi="Garamond"/>
          <w:sz w:val="18"/>
          <w:szCs w:val="18"/>
        </w:rPr>
      </w:pPr>
      <w:r w:rsidRPr="00D16D7B">
        <w:rPr>
          <w:rFonts w:ascii="Garamond" w:hAnsi="Garamond"/>
          <w:sz w:val="18"/>
          <w:szCs w:val="18"/>
        </w:rPr>
        <w:t xml:space="preserve">Management Consultant </w:t>
      </w:r>
    </w:p>
    <w:p w14:paraId="098CD276" w14:textId="3D9948A3" w:rsidR="00D45176" w:rsidRPr="00D16D7B" w:rsidRDefault="00210272" w:rsidP="00E30D4D">
      <w:pPr>
        <w:pStyle w:val="ListParagraph"/>
        <w:numPr>
          <w:ilvl w:val="0"/>
          <w:numId w:val="34"/>
        </w:numPr>
        <w:ind w:left="540"/>
        <w:rPr>
          <w:rFonts w:ascii="Garamond" w:hAnsi="Garamond"/>
          <w:sz w:val="18"/>
          <w:szCs w:val="18"/>
        </w:rPr>
      </w:pPr>
      <w:r w:rsidRPr="00D16D7B">
        <w:rPr>
          <w:rFonts w:ascii="Garamond" w:hAnsi="Garamond"/>
          <w:sz w:val="18"/>
          <w:szCs w:val="18"/>
        </w:rPr>
        <w:t>Advised and consulted with senior management in development of co</w:t>
      </w:r>
      <w:r w:rsidR="003D78D7" w:rsidRPr="00D16D7B">
        <w:rPr>
          <w:rFonts w:ascii="Garamond" w:hAnsi="Garamond"/>
          <w:sz w:val="18"/>
          <w:szCs w:val="18"/>
        </w:rPr>
        <w:t xml:space="preserve">ntent </w:t>
      </w:r>
      <w:r w:rsidR="002925A3" w:rsidRPr="00D16D7B">
        <w:rPr>
          <w:rFonts w:ascii="Garamond" w:hAnsi="Garamond"/>
          <w:sz w:val="18"/>
          <w:szCs w:val="18"/>
        </w:rPr>
        <w:t xml:space="preserve">for growth in the online learning environment.  </w:t>
      </w:r>
    </w:p>
    <w:p w14:paraId="4781F7FC" w14:textId="1529A90C" w:rsidR="00F42C86" w:rsidRPr="00D16D7B" w:rsidRDefault="003D78D7" w:rsidP="00E30D4D">
      <w:pPr>
        <w:pStyle w:val="ListParagraph"/>
        <w:numPr>
          <w:ilvl w:val="0"/>
          <w:numId w:val="34"/>
        </w:numPr>
        <w:ind w:left="540"/>
        <w:rPr>
          <w:rFonts w:ascii="Garamond" w:hAnsi="Garamond"/>
          <w:sz w:val="18"/>
          <w:szCs w:val="18"/>
        </w:rPr>
      </w:pPr>
      <w:r w:rsidRPr="00D16D7B">
        <w:rPr>
          <w:rFonts w:ascii="Garamond" w:hAnsi="Garamond"/>
          <w:sz w:val="18"/>
          <w:szCs w:val="18"/>
        </w:rPr>
        <w:t xml:space="preserve">Served in an advisory role regarding operations and content creation.  </w:t>
      </w:r>
      <w:r w:rsidRPr="00D16D7B">
        <w:rPr>
          <w:rFonts w:ascii="Garamond" w:hAnsi="Garamond"/>
          <w:b/>
          <w:sz w:val="18"/>
          <w:szCs w:val="18"/>
        </w:rPr>
        <w:t xml:space="preserve"> </w:t>
      </w:r>
    </w:p>
    <w:p w14:paraId="5094DE9F" w14:textId="77777777" w:rsidR="002F0369" w:rsidRDefault="00D7595B" w:rsidP="002F0369">
      <w:pPr>
        <w:spacing w:before="40"/>
        <w:ind w:left="8640" w:hanging="8640"/>
        <w:rPr>
          <w:rFonts w:ascii="Garamond" w:hAnsi="Garamond"/>
          <w:b/>
          <w:sz w:val="18"/>
          <w:szCs w:val="18"/>
        </w:rPr>
      </w:pPr>
      <w:r w:rsidRPr="00D16D7B">
        <w:rPr>
          <w:rFonts w:ascii="Garamond" w:hAnsi="Garamond"/>
          <w:b/>
          <w:sz w:val="18"/>
          <w:szCs w:val="18"/>
        </w:rPr>
        <w:t xml:space="preserve">Companion </w:t>
      </w:r>
      <w:r w:rsidR="008A5FF4" w:rsidRPr="00D16D7B">
        <w:rPr>
          <w:rFonts w:ascii="Garamond" w:hAnsi="Garamond"/>
          <w:b/>
          <w:sz w:val="18"/>
          <w:szCs w:val="18"/>
        </w:rPr>
        <w:t xml:space="preserve">Caregivers, </w:t>
      </w:r>
      <w:r w:rsidR="008A5FF4" w:rsidRPr="00D16D7B">
        <w:rPr>
          <w:rFonts w:ascii="Garamond" w:hAnsi="Garamond"/>
          <w:i/>
          <w:sz w:val="18"/>
          <w:szCs w:val="18"/>
        </w:rPr>
        <w:t xml:space="preserve">Senior and Disabled Persons Caregiver, </w:t>
      </w:r>
      <w:r w:rsidR="008A5FF4" w:rsidRPr="00D16D7B">
        <w:rPr>
          <w:rFonts w:ascii="Garamond" w:hAnsi="Garamond"/>
          <w:sz w:val="18"/>
          <w:szCs w:val="18"/>
        </w:rPr>
        <w:t>Gwinnett, GA</w:t>
      </w:r>
      <w:r w:rsidR="00173739">
        <w:rPr>
          <w:rFonts w:ascii="Garamond" w:hAnsi="Garamond"/>
          <w:sz w:val="18"/>
          <w:szCs w:val="18"/>
        </w:rPr>
        <w:tab/>
      </w:r>
      <w:r w:rsidR="008A5FF4" w:rsidRPr="00BC7512">
        <w:rPr>
          <w:rFonts w:ascii="Garamond" w:hAnsi="Garamond"/>
          <w:sz w:val="16"/>
          <w:szCs w:val="16"/>
        </w:rPr>
        <w:t>May 201</w:t>
      </w:r>
      <w:r w:rsidR="00323818" w:rsidRPr="00BC7512">
        <w:rPr>
          <w:rFonts w:ascii="Garamond" w:hAnsi="Garamond"/>
          <w:sz w:val="16"/>
          <w:szCs w:val="16"/>
        </w:rPr>
        <w:t>4</w:t>
      </w:r>
      <w:r w:rsidR="008A5FF4" w:rsidRPr="00BC7512">
        <w:rPr>
          <w:rFonts w:ascii="Garamond" w:hAnsi="Garamond"/>
          <w:sz w:val="16"/>
          <w:szCs w:val="16"/>
        </w:rPr>
        <w:t xml:space="preserve"> – </w:t>
      </w:r>
      <w:r w:rsidR="00323818" w:rsidRPr="00BC7512">
        <w:rPr>
          <w:rFonts w:ascii="Garamond" w:hAnsi="Garamond"/>
          <w:sz w:val="16"/>
          <w:szCs w:val="16"/>
        </w:rPr>
        <w:t>January 2019</w:t>
      </w:r>
    </w:p>
    <w:p w14:paraId="7BE5A7A7" w14:textId="77777777" w:rsidR="002F0369" w:rsidRPr="002F0369" w:rsidRDefault="00323818" w:rsidP="00E30D4D">
      <w:pPr>
        <w:pStyle w:val="ListParagraph"/>
        <w:numPr>
          <w:ilvl w:val="0"/>
          <w:numId w:val="35"/>
        </w:numPr>
        <w:spacing w:before="40"/>
        <w:ind w:left="540"/>
        <w:rPr>
          <w:rFonts w:ascii="Garamond" w:hAnsi="Garamond"/>
          <w:b/>
          <w:sz w:val="18"/>
          <w:szCs w:val="18"/>
        </w:rPr>
      </w:pPr>
      <w:r w:rsidRPr="002F0369">
        <w:rPr>
          <w:rFonts w:ascii="Garamond" w:hAnsi="Garamond"/>
          <w:sz w:val="18"/>
          <w:szCs w:val="18"/>
        </w:rPr>
        <w:t>Prepare and maintain records of client progress and services performed, reporting changes in client condition to manager or supervisor.</w:t>
      </w:r>
    </w:p>
    <w:p w14:paraId="278FE603" w14:textId="77777777" w:rsidR="002F0369" w:rsidRPr="002F0369" w:rsidRDefault="00323818" w:rsidP="00E30D4D">
      <w:pPr>
        <w:pStyle w:val="ListParagraph"/>
        <w:numPr>
          <w:ilvl w:val="0"/>
          <w:numId w:val="35"/>
        </w:numPr>
        <w:spacing w:before="40"/>
        <w:ind w:left="540"/>
        <w:rPr>
          <w:rFonts w:ascii="Garamond" w:hAnsi="Garamond"/>
          <w:b/>
          <w:sz w:val="18"/>
          <w:szCs w:val="18"/>
        </w:rPr>
      </w:pPr>
      <w:r w:rsidRPr="002F0369">
        <w:rPr>
          <w:rFonts w:ascii="Garamond" w:hAnsi="Garamond"/>
          <w:sz w:val="18"/>
          <w:szCs w:val="18"/>
        </w:rPr>
        <w:t>Care for individuals or families during periods of incapacitation, family disruption, or convalescence, providing companionship, personal care, or help in adjusting to new lifestyles.</w:t>
      </w:r>
    </w:p>
    <w:p w14:paraId="3221DDC0" w14:textId="390247F9" w:rsidR="00A43976" w:rsidRPr="002F0369" w:rsidRDefault="00323818" w:rsidP="00E30D4D">
      <w:pPr>
        <w:pStyle w:val="ListParagraph"/>
        <w:numPr>
          <w:ilvl w:val="0"/>
          <w:numId w:val="35"/>
        </w:numPr>
        <w:spacing w:before="40"/>
        <w:ind w:left="540"/>
        <w:rPr>
          <w:rFonts w:ascii="Garamond" w:hAnsi="Garamond"/>
          <w:b/>
          <w:sz w:val="18"/>
          <w:szCs w:val="18"/>
        </w:rPr>
      </w:pPr>
      <w:r w:rsidRPr="002F0369">
        <w:rPr>
          <w:rFonts w:ascii="Garamond" w:hAnsi="Garamond"/>
          <w:sz w:val="18"/>
          <w:szCs w:val="18"/>
        </w:rPr>
        <w:t>Training new caregivers in how to p</w:t>
      </w:r>
      <w:r w:rsidR="00DB2E42" w:rsidRPr="002F0369">
        <w:rPr>
          <w:rFonts w:ascii="Garamond" w:hAnsi="Garamond"/>
          <w:sz w:val="18"/>
          <w:szCs w:val="18"/>
        </w:rPr>
        <w:t>er</w:t>
      </w:r>
      <w:r w:rsidRPr="002F0369">
        <w:rPr>
          <w:rFonts w:ascii="Garamond" w:hAnsi="Garamond"/>
          <w:sz w:val="18"/>
          <w:szCs w:val="18"/>
        </w:rPr>
        <w:t>form general tasks and client specific tasks</w:t>
      </w:r>
      <w:r w:rsidR="003D78D7" w:rsidRPr="002F0369">
        <w:rPr>
          <w:rFonts w:ascii="Garamond" w:hAnsi="Garamond"/>
          <w:sz w:val="18"/>
          <w:szCs w:val="18"/>
        </w:rPr>
        <w:t>.</w:t>
      </w:r>
    </w:p>
    <w:p w14:paraId="2ADD7D49" w14:textId="1606E58C" w:rsidR="00543A9B" w:rsidRPr="00D16D7B" w:rsidRDefault="00546786" w:rsidP="00E512E2">
      <w:pPr>
        <w:pBdr>
          <w:bottom w:val="single" w:sz="4" w:space="1" w:color="auto"/>
        </w:pBdr>
        <w:spacing w:before="120"/>
        <w:rPr>
          <w:rFonts w:ascii="Garamond" w:hAnsi="Garamond"/>
          <w:b/>
          <w:sz w:val="20"/>
          <w:szCs w:val="20"/>
        </w:rPr>
      </w:pPr>
      <w:r w:rsidRPr="00D16D7B">
        <w:rPr>
          <w:rFonts w:ascii="Garamond" w:hAnsi="Garamond"/>
          <w:b/>
          <w:sz w:val="20"/>
          <w:szCs w:val="20"/>
        </w:rPr>
        <w:t>L</w:t>
      </w:r>
      <w:r w:rsidR="00543A9B" w:rsidRPr="00D16D7B">
        <w:rPr>
          <w:rFonts w:ascii="Garamond" w:hAnsi="Garamond"/>
          <w:b/>
          <w:sz w:val="20"/>
          <w:szCs w:val="20"/>
        </w:rPr>
        <w:t xml:space="preserve">EADERSHIP </w:t>
      </w:r>
      <w:r w:rsidR="00E512E2" w:rsidRPr="00D16D7B">
        <w:rPr>
          <w:rFonts w:ascii="Garamond" w:hAnsi="Garamond"/>
          <w:sz w:val="20"/>
          <w:szCs w:val="20"/>
        </w:rPr>
        <w:tab/>
      </w:r>
      <w:r w:rsidR="00E512E2" w:rsidRPr="00D16D7B">
        <w:rPr>
          <w:rFonts w:ascii="Garamond" w:hAnsi="Garamond"/>
          <w:sz w:val="20"/>
          <w:szCs w:val="20"/>
        </w:rPr>
        <w:tab/>
      </w:r>
      <w:r w:rsidR="00E512E2" w:rsidRPr="00D16D7B">
        <w:rPr>
          <w:rFonts w:ascii="Garamond" w:hAnsi="Garamond"/>
          <w:sz w:val="20"/>
          <w:szCs w:val="20"/>
        </w:rPr>
        <w:tab/>
      </w:r>
      <w:r w:rsidR="00E512E2" w:rsidRPr="00D16D7B">
        <w:rPr>
          <w:rFonts w:ascii="Garamond" w:hAnsi="Garamond"/>
          <w:sz w:val="20"/>
          <w:szCs w:val="20"/>
        </w:rPr>
        <w:tab/>
      </w:r>
      <w:r w:rsidR="00E512E2" w:rsidRPr="00D16D7B">
        <w:rPr>
          <w:rFonts w:ascii="Garamond" w:hAnsi="Garamond"/>
          <w:sz w:val="20"/>
          <w:szCs w:val="20"/>
        </w:rPr>
        <w:tab/>
      </w:r>
      <w:r w:rsidR="00E512E2" w:rsidRPr="00D16D7B">
        <w:rPr>
          <w:rFonts w:ascii="Garamond" w:hAnsi="Garamond"/>
          <w:sz w:val="20"/>
          <w:szCs w:val="20"/>
        </w:rPr>
        <w:tab/>
      </w:r>
      <w:r w:rsidR="00543A9B" w:rsidRPr="00D16D7B">
        <w:rPr>
          <w:rFonts w:ascii="Garamond" w:hAnsi="Garamond"/>
          <w:sz w:val="20"/>
          <w:szCs w:val="20"/>
        </w:rPr>
        <w:t xml:space="preserve">     </w:t>
      </w:r>
    </w:p>
    <w:p w14:paraId="49068415" w14:textId="77777777" w:rsidR="00CD4C85" w:rsidRDefault="00CD4C85" w:rsidP="0076534E">
      <w:pPr>
        <w:rPr>
          <w:rFonts w:ascii="Garamond" w:hAnsi="Garamond"/>
          <w:b/>
          <w:sz w:val="18"/>
          <w:szCs w:val="18"/>
        </w:rPr>
      </w:pPr>
    </w:p>
    <w:p w14:paraId="63E811B1" w14:textId="28FE90D2" w:rsidR="003519BC" w:rsidRPr="00D16D7B" w:rsidRDefault="003519BC" w:rsidP="009149C4">
      <w:pPr>
        <w:ind w:left="8640" w:hanging="8640"/>
        <w:rPr>
          <w:rFonts w:ascii="Garamond" w:hAnsi="Garamond"/>
          <w:i/>
          <w:sz w:val="18"/>
          <w:szCs w:val="18"/>
        </w:rPr>
      </w:pPr>
      <w:r w:rsidRPr="00D16D7B">
        <w:rPr>
          <w:rFonts w:ascii="Garamond" w:hAnsi="Garamond"/>
          <w:b/>
          <w:sz w:val="18"/>
          <w:szCs w:val="18"/>
        </w:rPr>
        <w:t xml:space="preserve">UGA Supply Chain Board, </w:t>
      </w:r>
      <w:r w:rsidR="00A559A3" w:rsidRPr="00D16D7B">
        <w:rPr>
          <w:rFonts w:ascii="Garamond" w:hAnsi="Garamond"/>
          <w:i/>
          <w:sz w:val="18"/>
          <w:szCs w:val="18"/>
        </w:rPr>
        <w:t>Treasury Officer</w:t>
      </w:r>
      <w:r w:rsidRPr="00D16D7B">
        <w:rPr>
          <w:rFonts w:ascii="Garamond" w:hAnsi="Garamond"/>
          <w:i/>
          <w:sz w:val="18"/>
          <w:szCs w:val="18"/>
        </w:rPr>
        <w:t>, Member</w:t>
      </w:r>
      <w:r w:rsidR="00CD4C85">
        <w:rPr>
          <w:rFonts w:ascii="Garamond" w:hAnsi="Garamond"/>
          <w:i/>
          <w:sz w:val="18"/>
          <w:szCs w:val="18"/>
        </w:rPr>
        <w:tab/>
      </w:r>
      <w:r w:rsidRPr="00BC7512">
        <w:rPr>
          <w:rFonts w:ascii="Garamond" w:hAnsi="Garamond"/>
          <w:sz w:val="16"/>
          <w:szCs w:val="16"/>
        </w:rPr>
        <w:t xml:space="preserve">February 2018 – </w:t>
      </w:r>
      <w:r w:rsidR="001C16EE" w:rsidRPr="00BC7512">
        <w:rPr>
          <w:rFonts w:ascii="Garamond" w:hAnsi="Garamond"/>
          <w:sz w:val="16"/>
          <w:szCs w:val="16"/>
        </w:rPr>
        <w:t>Present</w:t>
      </w:r>
    </w:p>
    <w:p w14:paraId="0FF7ECD2" w14:textId="19BFD7AC" w:rsidR="00B41BBD" w:rsidRPr="00D16D7B" w:rsidRDefault="00BC47E4" w:rsidP="009149C4">
      <w:pPr>
        <w:numPr>
          <w:ilvl w:val="0"/>
          <w:numId w:val="21"/>
        </w:numPr>
        <w:ind w:left="540"/>
        <w:rPr>
          <w:rFonts w:ascii="Garamond" w:hAnsi="Garamond"/>
          <w:color w:val="000000" w:themeColor="text1"/>
          <w:sz w:val="18"/>
          <w:szCs w:val="18"/>
        </w:rPr>
      </w:pPr>
      <w:r w:rsidRPr="00D16D7B">
        <w:rPr>
          <w:rFonts w:ascii="Garamond" w:hAnsi="Garamond"/>
          <w:color w:val="000000" w:themeColor="text1"/>
          <w:sz w:val="18"/>
          <w:szCs w:val="18"/>
        </w:rPr>
        <w:t>Create and maintain financial documents for the Board</w:t>
      </w:r>
    </w:p>
    <w:p w14:paraId="6FC1B254" w14:textId="6DD11C2A" w:rsidR="00BC47E4" w:rsidRPr="00D16D7B" w:rsidRDefault="00BC47E4" w:rsidP="009149C4">
      <w:pPr>
        <w:numPr>
          <w:ilvl w:val="0"/>
          <w:numId w:val="21"/>
        </w:numPr>
        <w:ind w:left="540"/>
        <w:rPr>
          <w:rFonts w:ascii="Garamond" w:hAnsi="Garamond"/>
          <w:color w:val="000000" w:themeColor="text1"/>
          <w:sz w:val="18"/>
          <w:szCs w:val="18"/>
        </w:rPr>
      </w:pPr>
      <w:r w:rsidRPr="00D16D7B">
        <w:rPr>
          <w:rFonts w:ascii="Garamond" w:hAnsi="Garamond"/>
          <w:color w:val="000000" w:themeColor="text1"/>
          <w:sz w:val="18"/>
          <w:szCs w:val="18"/>
        </w:rPr>
        <w:t>Forecast future outcomes and create plans for the future of the Board financially</w:t>
      </w:r>
    </w:p>
    <w:p w14:paraId="3D3665AF" w14:textId="55440F6F" w:rsidR="00A15123" w:rsidRDefault="002D6AE5" w:rsidP="00074305">
      <w:pPr>
        <w:numPr>
          <w:ilvl w:val="0"/>
          <w:numId w:val="21"/>
        </w:numPr>
        <w:spacing w:line="360" w:lineRule="auto"/>
        <w:ind w:left="540"/>
        <w:rPr>
          <w:rFonts w:ascii="Garamond" w:hAnsi="Garamond"/>
          <w:color w:val="000000" w:themeColor="text1"/>
          <w:sz w:val="18"/>
          <w:szCs w:val="18"/>
        </w:rPr>
      </w:pPr>
      <w:r w:rsidRPr="00D16D7B">
        <w:rPr>
          <w:rFonts w:ascii="Garamond" w:hAnsi="Garamond"/>
          <w:color w:val="000000" w:themeColor="text1"/>
          <w:sz w:val="18"/>
          <w:szCs w:val="18"/>
        </w:rPr>
        <w:t>Helped</w:t>
      </w:r>
      <w:r w:rsidR="00250538" w:rsidRPr="00D16D7B">
        <w:rPr>
          <w:rFonts w:ascii="Garamond" w:hAnsi="Garamond"/>
          <w:color w:val="000000" w:themeColor="text1"/>
          <w:sz w:val="18"/>
          <w:szCs w:val="18"/>
        </w:rPr>
        <w:t xml:space="preserve"> rais</w:t>
      </w:r>
      <w:r w:rsidR="009F4EED">
        <w:rPr>
          <w:rFonts w:ascii="Garamond" w:hAnsi="Garamond"/>
          <w:color w:val="000000" w:themeColor="text1"/>
          <w:sz w:val="18"/>
          <w:szCs w:val="18"/>
        </w:rPr>
        <w:t>e</w:t>
      </w:r>
      <w:r w:rsidR="00250538" w:rsidRPr="00D16D7B">
        <w:rPr>
          <w:rFonts w:ascii="Garamond" w:hAnsi="Garamond"/>
          <w:color w:val="000000" w:themeColor="text1"/>
          <w:sz w:val="18"/>
          <w:szCs w:val="18"/>
        </w:rPr>
        <w:t xml:space="preserve"> $20,000 in startup funds for the advisory board</w:t>
      </w:r>
    </w:p>
    <w:p w14:paraId="6800111D" w14:textId="6AE7BA25" w:rsidR="00CE2571" w:rsidRPr="00A15123" w:rsidRDefault="00B55642" w:rsidP="00074305">
      <w:pPr>
        <w:spacing w:line="276" w:lineRule="auto"/>
        <w:ind w:left="8640" w:hanging="8640"/>
        <w:rPr>
          <w:rFonts w:ascii="Garamond" w:hAnsi="Garamond"/>
          <w:color w:val="000000" w:themeColor="text1"/>
          <w:sz w:val="18"/>
          <w:szCs w:val="18"/>
        </w:rPr>
      </w:pPr>
      <w:r w:rsidRPr="00A15123">
        <w:rPr>
          <w:rFonts w:ascii="Garamond" w:hAnsi="Garamond"/>
          <w:b/>
          <w:sz w:val="18"/>
          <w:szCs w:val="18"/>
        </w:rPr>
        <w:t>Golden Key International Honor Society</w:t>
      </w:r>
      <w:r w:rsidR="00CE2571" w:rsidRPr="00A15123">
        <w:rPr>
          <w:rFonts w:ascii="Garamond" w:hAnsi="Garamond"/>
          <w:b/>
          <w:sz w:val="18"/>
          <w:szCs w:val="18"/>
        </w:rPr>
        <w:t xml:space="preserve">, </w:t>
      </w:r>
      <w:r w:rsidR="00E512E2" w:rsidRPr="00A15123">
        <w:rPr>
          <w:rFonts w:ascii="Garamond" w:hAnsi="Garamond"/>
          <w:i/>
          <w:sz w:val="18"/>
          <w:szCs w:val="18"/>
        </w:rPr>
        <w:t>Member</w:t>
      </w:r>
      <w:r w:rsidR="00E512E2" w:rsidRPr="00A15123">
        <w:rPr>
          <w:rFonts w:ascii="Garamond" w:hAnsi="Garamond"/>
          <w:b/>
          <w:sz w:val="18"/>
          <w:szCs w:val="18"/>
        </w:rPr>
        <w:tab/>
      </w:r>
      <w:r w:rsidRPr="00BC7512">
        <w:rPr>
          <w:rFonts w:ascii="Garamond" w:hAnsi="Garamond"/>
          <w:sz w:val="16"/>
          <w:szCs w:val="16"/>
        </w:rPr>
        <w:t>December 2016</w:t>
      </w:r>
      <w:r w:rsidR="00E512E2" w:rsidRPr="00BC7512">
        <w:rPr>
          <w:rFonts w:ascii="Garamond" w:hAnsi="Garamond"/>
          <w:sz w:val="16"/>
          <w:szCs w:val="16"/>
        </w:rPr>
        <w:t xml:space="preserve"> – </w:t>
      </w:r>
      <w:r w:rsidR="00A246DE" w:rsidRPr="00BC7512">
        <w:rPr>
          <w:rFonts w:ascii="Garamond" w:hAnsi="Garamond"/>
          <w:sz w:val="16"/>
          <w:szCs w:val="16"/>
        </w:rPr>
        <w:t>December 2018</w:t>
      </w:r>
    </w:p>
    <w:p w14:paraId="659D7267" w14:textId="422EE7FD" w:rsidR="00CE2571" w:rsidRPr="00D16D7B" w:rsidRDefault="003D5D3B" w:rsidP="00074305">
      <w:pPr>
        <w:pStyle w:val="ListParagraph"/>
        <w:numPr>
          <w:ilvl w:val="0"/>
          <w:numId w:val="22"/>
        </w:numPr>
        <w:spacing w:line="276" w:lineRule="auto"/>
        <w:ind w:hanging="353"/>
        <w:rPr>
          <w:rFonts w:ascii="Garamond" w:hAnsi="Garamond"/>
          <w:sz w:val="18"/>
          <w:szCs w:val="18"/>
        </w:rPr>
      </w:pPr>
      <w:r w:rsidRPr="00D16D7B">
        <w:rPr>
          <w:rFonts w:ascii="Garamond" w:hAnsi="Garamond"/>
          <w:sz w:val="18"/>
          <w:szCs w:val="18"/>
        </w:rPr>
        <w:t>Creat</w:t>
      </w:r>
      <w:r w:rsidR="009F4EED">
        <w:rPr>
          <w:rFonts w:ascii="Garamond" w:hAnsi="Garamond"/>
          <w:sz w:val="18"/>
          <w:szCs w:val="18"/>
        </w:rPr>
        <w:t>ed</w:t>
      </w:r>
      <w:r w:rsidRPr="00D16D7B">
        <w:rPr>
          <w:rFonts w:ascii="Garamond" w:hAnsi="Garamond"/>
          <w:sz w:val="18"/>
          <w:szCs w:val="18"/>
        </w:rPr>
        <w:t xml:space="preserve"> a network for members to </w:t>
      </w:r>
      <w:r w:rsidR="0086771A">
        <w:rPr>
          <w:rFonts w:ascii="Garamond" w:hAnsi="Garamond"/>
          <w:sz w:val="18"/>
          <w:szCs w:val="18"/>
        </w:rPr>
        <w:t xml:space="preserve">enhance </w:t>
      </w:r>
      <w:r w:rsidRPr="00D16D7B">
        <w:rPr>
          <w:rFonts w:ascii="Garamond" w:hAnsi="Garamond"/>
          <w:sz w:val="18"/>
          <w:szCs w:val="18"/>
        </w:rPr>
        <w:t>their skills in leadership, outreach, and success in and outside the classroom</w:t>
      </w:r>
      <w:r w:rsidR="0086771A">
        <w:rPr>
          <w:rFonts w:ascii="Garamond" w:hAnsi="Garamond"/>
          <w:sz w:val="18"/>
          <w:szCs w:val="18"/>
        </w:rPr>
        <w:t>.</w:t>
      </w:r>
    </w:p>
    <w:p w14:paraId="77531E47" w14:textId="54E13235" w:rsidR="00E512E2" w:rsidRPr="00D16D7B" w:rsidRDefault="00E512E2" w:rsidP="009149C4">
      <w:pPr>
        <w:pStyle w:val="ListParagraph"/>
        <w:numPr>
          <w:ilvl w:val="0"/>
          <w:numId w:val="22"/>
        </w:numPr>
        <w:spacing w:before="80"/>
        <w:rPr>
          <w:rFonts w:ascii="Garamond" w:hAnsi="Garamond"/>
          <w:sz w:val="18"/>
          <w:szCs w:val="18"/>
        </w:rPr>
      </w:pPr>
      <w:r w:rsidRPr="00D16D7B">
        <w:rPr>
          <w:rFonts w:ascii="Garamond" w:hAnsi="Garamond"/>
          <w:sz w:val="18"/>
          <w:szCs w:val="18"/>
        </w:rPr>
        <w:t>Attend</w:t>
      </w:r>
      <w:r w:rsidR="0086771A">
        <w:rPr>
          <w:rFonts w:ascii="Garamond" w:hAnsi="Garamond"/>
          <w:sz w:val="18"/>
          <w:szCs w:val="18"/>
        </w:rPr>
        <w:t>ed</w:t>
      </w:r>
      <w:r w:rsidRPr="00D16D7B">
        <w:rPr>
          <w:rFonts w:ascii="Garamond" w:hAnsi="Garamond"/>
          <w:sz w:val="18"/>
          <w:szCs w:val="18"/>
        </w:rPr>
        <w:t xml:space="preserve"> </w:t>
      </w:r>
      <w:r w:rsidR="004A0FCB">
        <w:rPr>
          <w:rFonts w:ascii="Garamond" w:hAnsi="Garamond"/>
          <w:sz w:val="18"/>
          <w:szCs w:val="18"/>
        </w:rPr>
        <w:t xml:space="preserve">workshops to strengthen </w:t>
      </w:r>
      <w:r w:rsidR="00DD7728">
        <w:rPr>
          <w:rFonts w:ascii="Garamond" w:hAnsi="Garamond"/>
          <w:sz w:val="18"/>
          <w:szCs w:val="18"/>
        </w:rPr>
        <w:t xml:space="preserve">communication, planning and problem-solving skills. </w:t>
      </w:r>
    </w:p>
    <w:p w14:paraId="2B9807B0" w14:textId="115BBC69" w:rsidR="00B8440E" w:rsidRPr="00D16D7B" w:rsidRDefault="00F97752" w:rsidP="009149C4">
      <w:pPr>
        <w:spacing w:before="80"/>
        <w:ind w:left="8640" w:hanging="8640"/>
        <w:rPr>
          <w:rFonts w:ascii="Garamond" w:hAnsi="Garamond"/>
          <w:sz w:val="18"/>
          <w:szCs w:val="18"/>
        </w:rPr>
      </w:pPr>
      <w:r w:rsidRPr="00D16D7B">
        <w:rPr>
          <w:rFonts w:ascii="Garamond" w:hAnsi="Garamond"/>
          <w:b/>
          <w:sz w:val="18"/>
          <w:szCs w:val="18"/>
        </w:rPr>
        <w:t>Toastmasters, UGA Chapter</w:t>
      </w:r>
      <w:r w:rsidR="00B8440E" w:rsidRPr="00D16D7B">
        <w:rPr>
          <w:rFonts w:ascii="Garamond" w:hAnsi="Garamond"/>
          <w:b/>
          <w:sz w:val="18"/>
          <w:szCs w:val="18"/>
        </w:rPr>
        <w:t xml:space="preserve">, </w:t>
      </w:r>
      <w:r w:rsidR="00B55642" w:rsidRPr="00D16D7B">
        <w:rPr>
          <w:rFonts w:ascii="Garamond" w:hAnsi="Garamond"/>
          <w:i/>
          <w:sz w:val="18"/>
          <w:szCs w:val="18"/>
        </w:rPr>
        <w:t>Member</w:t>
      </w:r>
      <w:r w:rsidR="00AB02AF">
        <w:rPr>
          <w:rFonts w:ascii="Garamond" w:hAnsi="Garamond"/>
          <w:i/>
          <w:sz w:val="18"/>
          <w:szCs w:val="18"/>
        </w:rPr>
        <w:tab/>
      </w:r>
      <w:r w:rsidR="00BD4D4D" w:rsidRPr="00BC7512">
        <w:rPr>
          <w:rFonts w:ascii="Garamond" w:hAnsi="Garamond"/>
          <w:sz w:val="16"/>
          <w:szCs w:val="16"/>
        </w:rPr>
        <w:t>August 2017</w:t>
      </w:r>
      <w:r w:rsidR="00B8440E" w:rsidRPr="00BC7512">
        <w:rPr>
          <w:rFonts w:ascii="Garamond" w:hAnsi="Garamond"/>
          <w:sz w:val="16"/>
          <w:szCs w:val="16"/>
        </w:rPr>
        <w:t>– Present</w:t>
      </w:r>
      <w:r w:rsidR="00B8440E" w:rsidRPr="00D16D7B">
        <w:rPr>
          <w:rFonts w:ascii="Garamond" w:hAnsi="Garamond"/>
          <w:sz w:val="18"/>
          <w:szCs w:val="18"/>
        </w:rPr>
        <w:t xml:space="preserve"> </w:t>
      </w:r>
    </w:p>
    <w:p w14:paraId="34661ABA" w14:textId="658EE058" w:rsidR="002D6AE5" w:rsidRDefault="000F038A" w:rsidP="005A40AE">
      <w:pPr>
        <w:pStyle w:val="ListParagraph"/>
        <w:numPr>
          <w:ilvl w:val="0"/>
          <w:numId w:val="22"/>
        </w:numPr>
        <w:spacing w:line="360" w:lineRule="auto"/>
        <w:ind w:left="547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Developed and </w:t>
      </w:r>
      <w:r w:rsidR="001864D0">
        <w:rPr>
          <w:rFonts w:ascii="Garamond" w:hAnsi="Garamond"/>
          <w:sz w:val="18"/>
          <w:szCs w:val="18"/>
        </w:rPr>
        <w:t xml:space="preserve">mastered public speaking skills. </w:t>
      </w:r>
    </w:p>
    <w:p w14:paraId="2CFEA82C" w14:textId="336A92D4" w:rsidR="00887A4D" w:rsidRPr="00BC7512" w:rsidRDefault="000D7178" w:rsidP="005A40AE">
      <w:pPr>
        <w:rPr>
          <w:rFonts w:ascii="Garamond" w:hAnsi="Garamond"/>
          <w:sz w:val="16"/>
          <w:szCs w:val="16"/>
        </w:rPr>
      </w:pPr>
      <w:r w:rsidRPr="002D6AE5">
        <w:rPr>
          <w:rFonts w:ascii="Garamond" w:hAnsi="Garamond"/>
          <w:b/>
          <w:sz w:val="18"/>
          <w:szCs w:val="18"/>
        </w:rPr>
        <w:t>National Society of Leadership and Success,</w:t>
      </w:r>
      <w:r w:rsidRPr="002D6AE5">
        <w:rPr>
          <w:rFonts w:ascii="Garamond" w:hAnsi="Garamond"/>
          <w:i/>
          <w:sz w:val="18"/>
          <w:szCs w:val="18"/>
        </w:rPr>
        <w:t xml:space="preserve"> Member</w:t>
      </w:r>
      <w:r w:rsidR="00173262">
        <w:rPr>
          <w:rFonts w:ascii="Garamond" w:hAnsi="Garamond"/>
          <w:i/>
          <w:sz w:val="18"/>
          <w:szCs w:val="18"/>
        </w:rPr>
        <w:tab/>
      </w:r>
      <w:r w:rsidR="00173262">
        <w:rPr>
          <w:rFonts w:ascii="Garamond" w:hAnsi="Garamond"/>
          <w:i/>
          <w:sz w:val="18"/>
          <w:szCs w:val="18"/>
        </w:rPr>
        <w:tab/>
      </w:r>
      <w:r w:rsidR="00173262">
        <w:rPr>
          <w:rFonts w:ascii="Garamond" w:hAnsi="Garamond"/>
          <w:i/>
          <w:sz w:val="18"/>
          <w:szCs w:val="18"/>
        </w:rPr>
        <w:tab/>
      </w:r>
      <w:r w:rsidR="00173262">
        <w:rPr>
          <w:rFonts w:ascii="Garamond" w:hAnsi="Garamond"/>
          <w:i/>
          <w:sz w:val="18"/>
          <w:szCs w:val="18"/>
        </w:rPr>
        <w:tab/>
      </w:r>
      <w:r w:rsidR="00173262">
        <w:rPr>
          <w:rFonts w:ascii="Garamond" w:hAnsi="Garamond"/>
          <w:i/>
          <w:sz w:val="18"/>
          <w:szCs w:val="18"/>
        </w:rPr>
        <w:tab/>
      </w:r>
      <w:r w:rsidR="00173262">
        <w:rPr>
          <w:rFonts w:ascii="Garamond" w:hAnsi="Garamond"/>
          <w:i/>
          <w:sz w:val="18"/>
          <w:szCs w:val="18"/>
        </w:rPr>
        <w:tab/>
      </w:r>
      <w:r w:rsidR="00173262">
        <w:rPr>
          <w:rFonts w:ascii="Garamond" w:hAnsi="Garamond"/>
          <w:i/>
          <w:sz w:val="18"/>
          <w:szCs w:val="18"/>
        </w:rPr>
        <w:tab/>
      </w:r>
      <w:r w:rsidR="006B0254" w:rsidRPr="00BC7512">
        <w:rPr>
          <w:rFonts w:ascii="Garamond" w:hAnsi="Garamond"/>
          <w:sz w:val="16"/>
          <w:szCs w:val="16"/>
        </w:rPr>
        <w:t>January 20</w:t>
      </w:r>
      <w:r w:rsidR="00556137" w:rsidRPr="00BC7512">
        <w:rPr>
          <w:rFonts w:ascii="Garamond" w:hAnsi="Garamond"/>
          <w:sz w:val="16"/>
          <w:szCs w:val="16"/>
        </w:rPr>
        <w:t>15</w:t>
      </w:r>
      <w:r w:rsidR="006B0254" w:rsidRPr="00BC7512">
        <w:rPr>
          <w:rFonts w:ascii="Garamond" w:hAnsi="Garamond"/>
          <w:sz w:val="16"/>
          <w:szCs w:val="16"/>
        </w:rPr>
        <w:t xml:space="preserve"> – </w:t>
      </w:r>
      <w:r w:rsidR="00A246DE" w:rsidRPr="00BC7512">
        <w:rPr>
          <w:rFonts w:ascii="Garamond" w:hAnsi="Garamond"/>
          <w:sz w:val="16"/>
          <w:szCs w:val="16"/>
        </w:rPr>
        <w:t>December 2018</w:t>
      </w:r>
    </w:p>
    <w:p w14:paraId="6D39941D" w14:textId="0A96E90B" w:rsidR="00F7407F" w:rsidRPr="00D16D7B" w:rsidRDefault="00556137" w:rsidP="005A40AE">
      <w:pPr>
        <w:pStyle w:val="ListParagraph"/>
        <w:numPr>
          <w:ilvl w:val="0"/>
          <w:numId w:val="20"/>
        </w:numPr>
        <w:spacing w:after="120"/>
        <w:ind w:left="547"/>
        <w:rPr>
          <w:rFonts w:ascii="Garamond" w:hAnsi="Garamond"/>
          <w:sz w:val="18"/>
          <w:szCs w:val="18"/>
        </w:rPr>
      </w:pPr>
      <w:r w:rsidRPr="00D16D7B">
        <w:rPr>
          <w:rFonts w:ascii="Garamond" w:hAnsi="Garamond"/>
          <w:sz w:val="18"/>
          <w:szCs w:val="18"/>
        </w:rPr>
        <w:t>NSLS p</w:t>
      </w:r>
      <w:r w:rsidR="0072313B" w:rsidRPr="00D16D7B">
        <w:rPr>
          <w:rFonts w:ascii="Garamond" w:hAnsi="Garamond"/>
          <w:sz w:val="18"/>
          <w:szCs w:val="18"/>
        </w:rPr>
        <w:t>rovided an environment that encouraged learning and networking</w:t>
      </w:r>
    </w:p>
    <w:p w14:paraId="36D61296" w14:textId="22A42866" w:rsidR="005D5E56" w:rsidRDefault="0072313B" w:rsidP="009149C4">
      <w:pPr>
        <w:pStyle w:val="ListParagraph"/>
        <w:numPr>
          <w:ilvl w:val="0"/>
          <w:numId w:val="20"/>
        </w:numPr>
        <w:spacing w:after="120"/>
        <w:ind w:left="547"/>
        <w:rPr>
          <w:rFonts w:ascii="Garamond" w:hAnsi="Garamond"/>
          <w:sz w:val="18"/>
          <w:szCs w:val="18"/>
        </w:rPr>
      </w:pPr>
      <w:r w:rsidRPr="00D16D7B">
        <w:rPr>
          <w:rFonts w:ascii="Garamond" w:hAnsi="Garamond"/>
          <w:sz w:val="18"/>
          <w:szCs w:val="18"/>
        </w:rPr>
        <w:t>Participate</w:t>
      </w:r>
      <w:r w:rsidR="00F7080C">
        <w:rPr>
          <w:rFonts w:ascii="Garamond" w:hAnsi="Garamond"/>
          <w:sz w:val="18"/>
          <w:szCs w:val="18"/>
        </w:rPr>
        <w:t>d</w:t>
      </w:r>
      <w:r w:rsidRPr="00D16D7B">
        <w:rPr>
          <w:rFonts w:ascii="Garamond" w:hAnsi="Garamond"/>
          <w:sz w:val="18"/>
          <w:szCs w:val="18"/>
        </w:rPr>
        <w:t xml:space="preserve"> in </w:t>
      </w:r>
      <w:r w:rsidR="00F602DB">
        <w:rPr>
          <w:rFonts w:ascii="Garamond" w:hAnsi="Garamond"/>
          <w:sz w:val="18"/>
          <w:szCs w:val="18"/>
        </w:rPr>
        <w:t xml:space="preserve">numerous webinars with successful business leaders </w:t>
      </w:r>
      <w:r w:rsidR="008471EA">
        <w:rPr>
          <w:rFonts w:ascii="Garamond" w:hAnsi="Garamond"/>
          <w:sz w:val="18"/>
          <w:szCs w:val="18"/>
        </w:rPr>
        <w:t xml:space="preserve">to gain insight into their career journey. </w:t>
      </w:r>
    </w:p>
    <w:p w14:paraId="2E6CD84C" w14:textId="7B5E47D6" w:rsidR="004447CD" w:rsidRPr="00933B50" w:rsidRDefault="00F97752" w:rsidP="009149C4">
      <w:pPr>
        <w:spacing w:after="120"/>
        <w:ind w:left="8640" w:hanging="8640"/>
        <w:rPr>
          <w:rFonts w:ascii="Garamond" w:hAnsi="Garamond"/>
          <w:sz w:val="18"/>
          <w:szCs w:val="18"/>
        </w:rPr>
      </w:pPr>
      <w:r w:rsidRPr="00933B50">
        <w:rPr>
          <w:rFonts w:ascii="Garamond" w:hAnsi="Garamond"/>
          <w:b/>
          <w:sz w:val="18"/>
          <w:szCs w:val="18"/>
        </w:rPr>
        <w:t xml:space="preserve">Society of Entrepreneurs: UGA Chapter, </w:t>
      </w:r>
      <w:r w:rsidRPr="00933B50">
        <w:rPr>
          <w:rFonts w:ascii="Garamond" w:hAnsi="Garamond"/>
          <w:bCs/>
          <w:i/>
          <w:iCs/>
          <w:sz w:val="18"/>
          <w:szCs w:val="18"/>
        </w:rPr>
        <w:t>Member</w:t>
      </w:r>
      <w:r w:rsidR="004447CD" w:rsidRPr="00933B50">
        <w:rPr>
          <w:rFonts w:ascii="Garamond" w:hAnsi="Garamond"/>
          <w:i/>
          <w:sz w:val="18"/>
          <w:szCs w:val="18"/>
        </w:rPr>
        <w:tab/>
      </w:r>
      <w:r w:rsidR="00613B73" w:rsidRPr="00BC7512">
        <w:rPr>
          <w:rFonts w:ascii="Garamond" w:hAnsi="Garamond"/>
          <w:sz w:val="16"/>
          <w:szCs w:val="16"/>
        </w:rPr>
        <w:t>January</w:t>
      </w:r>
      <w:r w:rsidR="004447CD" w:rsidRPr="00BC7512">
        <w:rPr>
          <w:rFonts w:ascii="Garamond" w:hAnsi="Garamond"/>
          <w:sz w:val="16"/>
          <w:szCs w:val="16"/>
        </w:rPr>
        <w:t xml:space="preserve"> 201</w:t>
      </w:r>
      <w:r w:rsidR="00613B73" w:rsidRPr="00BC7512">
        <w:rPr>
          <w:rFonts w:ascii="Garamond" w:hAnsi="Garamond"/>
          <w:sz w:val="16"/>
          <w:szCs w:val="16"/>
        </w:rPr>
        <w:t>7</w:t>
      </w:r>
      <w:r w:rsidR="004447CD" w:rsidRPr="00BC7512">
        <w:rPr>
          <w:rFonts w:ascii="Garamond" w:hAnsi="Garamond"/>
          <w:sz w:val="16"/>
          <w:szCs w:val="16"/>
        </w:rPr>
        <w:t xml:space="preserve"> – </w:t>
      </w:r>
      <w:r w:rsidR="00613B73" w:rsidRPr="00BC7512">
        <w:rPr>
          <w:rFonts w:ascii="Garamond" w:hAnsi="Garamond"/>
          <w:sz w:val="16"/>
          <w:szCs w:val="16"/>
        </w:rPr>
        <w:t>Present</w:t>
      </w:r>
    </w:p>
    <w:p w14:paraId="47505CBA" w14:textId="3BF68217" w:rsidR="006C39C0" w:rsidRPr="00D16D7B" w:rsidRDefault="006C39C0" w:rsidP="004906F9">
      <w:pPr>
        <w:pStyle w:val="ListParagraph"/>
        <w:numPr>
          <w:ilvl w:val="0"/>
          <w:numId w:val="20"/>
        </w:numPr>
        <w:spacing w:after="120" w:line="168" w:lineRule="auto"/>
        <w:ind w:left="547"/>
        <w:rPr>
          <w:rFonts w:ascii="Garamond" w:hAnsi="Garamond"/>
          <w:sz w:val="18"/>
          <w:szCs w:val="18"/>
        </w:rPr>
      </w:pPr>
      <w:r w:rsidRPr="00D16D7B">
        <w:rPr>
          <w:rFonts w:ascii="Garamond" w:hAnsi="Garamond"/>
          <w:sz w:val="18"/>
          <w:szCs w:val="18"/>
        </w:rPr>
        <w:t>Networked with</w:t>
      </w:r>
      <w:r w:rsidR="005727C2">
        <w:rPr>
          <w:rFonts w:ascii="Garamond" w:hAnsi="Garamond"/>
          <w:sz w:val="18"/>
          <w:szCs w:val="18"/>
        </w:rPr>
        <w:t xml:space="preserve"> </w:t>
      </w:r>
      <w:r w:rsidRPr="00D16D7B">
        <w:rPr>
          <w:rFonts w:ascii="Garamond" w:hAnsi="Garamond"/>
          <w:sz w:val="18"/>
          <w:szCs w:val="18"/>
        </w:rPr>
        <w:t>entrepreneurial minded individuals</w:t>
      </w:r>
      <w:r w:rsidR="005727C2">
        <w:rPr>
          <w:rFonts w:ascii="Garamond" w:hAnsi="Garamond"/>
          <w:sz w:val="18"/>
          <w:szCs w:val="18"/>
        </w:rPr>
        <w:t xml:space="preserve"> </w:t>
      </w:r>
    </w:p>
    <w:p w14:paraId="3CB8A05A" w14:textId="7FF2AAED" w:rsidR="003E2640" w:rsidRPr="00A43976" w:rsidRDefault="003E2640" w:rsidP="009149C4">
      <w:pPr>
        <w:pStyle w:val="ListParagraph"/>
        <w:numPr>
          <w:ilvl w:val="0"/>
          <w:numId w:val="20"/>
        </w:numPr>
        <w:spacing w:after="120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Attended workshops to strengthen communication, planning and </w:t>
      </w:r>
      <w:r w:rsidR="00195179">
        <w:rPr>
          <w:rFonts w:ascii="Garamond" w:hAnsi="Garamond"/>
          <w:sz w:val="18"/>
          <w:szCs w:val="18"/>
        </w:rPr>
        <w:t>problem-solving</w:t>
      </w:r>
      <w:r>
        <w:rPr>
          <w:rFonts w:ascii="Garamond" w:hAnsi="Garamond"/>
          <w:sz w:val="18"/>
          <w:szCs w:val="18"/>
        </w:rPr>
        <w:t xml:space="preserve"> skills. </w:t>
      </w:r>
    </w:p>
    <w:p w14:paraId="24C11650" w14:textId="4826319F" w:rsidR="00156FD6" w:rsidRPr="00BC7512" w:rsidRDefault="00156FD6" w:rsidP="009149C4">
      <w:pPr>
        <w:rPr>
          <w:rFonts w:ascii="Garamond" w:hAnsi="Garamond"/>
          <w:sz w:val="16"/>
          <w:szCs w:val="16"/>
        </w:rPr>
      </w:pPr>
      <w:r w:rsidRPr="00D16D7B">
        <w:rPr>
          <w:rFonts w:ascii="Garamond" w:hAnsi="Garamond"/>
          <w:b/>
          <w:sz w:val="18"/>
          <w:szCs w:val="18"/>
        </w:rPr>
        <w:t>Grayson United Methodist Basketball Coach and Small Group Leader</w:t>
      </w:r>
      <w:r w:rsidR="0018503B">
        <w:rPr>
          <w:rFonts w:ascii="Garamond" w:hAnsi="Garamond"/>
          <w:i/>
          <w:sz w:val="18"/>
          <w:szCs w:val="18"/>
        </w:rPr>
        <w:tab/>
      </w:r>
      <w:r w:rsidR="00EA6B1F">
        <w:rPr>
          <w:rFonts w:ascii="Garamond" w:hAnsi="Garamond"/>
          <w:i/>
          <w:sz w:val="18"/>
          <w:szCs w:val="18"/>
        </w:rPr>
        <w:tab/>
      </w:r>
      <w:r w:rsidR="00EA6B1F">
        <w:rPr>
          <w:rFonts w:ascii="Garamond" w:hAnsi="Garamond"/>
          <w:i/>
          <w:sz w:val="18"/>
          <w:szCs w:val="18"/>
        </w:rPr>
        <w:tab/>
      </w:r>
      <w:r w:rsidR="00EA6B1F">
        <w:rPr>
          <w:rFonts w:ascii="Garamond" w:hAnsi="Garamond"/>
          <w:i/>
          <w:sz w:val="18"/>
          <w:szCs w:val="18"/>
        </w:rPr>
        <w:tab/>
      </w:r>
      <w:r w:rsidR="00EA6B1F">
        <w:rPr>
          <w:rFonts w:ascii="Garamond" w:hAnsi="Garamond"/>
          <w:i/>
          <w:sz w:val="18"/>
          <w:szCs w:val="18"/>
        </w:rPr>
        <w:tab/>
      </w:r>
      <w:r w:rsidRPr="00BC7512">
        <w:rPr>
          <w:rFonts w:ascii="Garamond" w:hAnsi="Garamond"/>
          <w:sz w:val="16"/>
          <w:szCs w:val="16"/>
        </w:rPr>
        <w:t xml:space="preserve">September 2014 – </w:t>
      </w:r>
      <w:r w:rsidR="00A246DE" w:rsidRPr="00BC7512">
        <w:rPr>
          <w:rFonts w:ascii="Garamond" w:hAnsi="Garamond"/>
          <w:sz w:val="16"/>
          <w:szCs w:val="16"/>
        </w:rPr>
        <w:t>August 2020</w:t>
      </w:r>
    </w:p>
    <w:p w14:paraId="713CA85A" w14:textId="28D47D6E" w:rsidR="00156FD6" w:rsidRPr="0050156F" w:rsidRDefault="00156FD6" w:rsidP="009149C4">
      <w:pPr>
        <w:pStyle w:val="ListParagraph"/>
        <w:numPr>
          <w:ilvl w:val="0"/>
          <w:numId w:val="20"/>
        </w:numPr>
        <w:rPr>
          <w:rFonts w:ascii="Garamond" w:hAnsi="Garamond"/>
          <w:sz w:val="18"/>
          <w:szCs w:val="18"/>
        </w:rPr>
      </w:pPr>
      <w:r w:rsidRPr="00D16D7B">
        <w:rPr>
          <w:rFonts w:ascii="Garamond" w:hAnsi="Garamond"/>
          <w:sz w:val="18"/>
          <w:szCs w:val="18"/>
        </w:rPr>
        <w:t>Le</w:t>
      </w:r>
      <w:r w:rsidR="00C22578">
        <w:rPr>
          <w:rFonts w:ascii="Garamond" w:hAnsi="Garamond"/>
          <w:sz w:val="18"/>
          <w:szCs w:val="18"/>
        </w:rPr>
        <w:t>d</w:t>
      </w:r>
      <w:r w:rsidRPr="00D16D7B">
        <w:rPr>
          <w:rFonts w:ascii="Garamond" w:hAnsi="Garamond"/>
          <w:sz w:val="18"/>
          <w:szCs w:val="18"/>
        </w:rPr>
        <w:t xml:space="preserve"> a small group </w:t>
      </w:r>
      <w:r w:rsidR="00EA6B1F">
        <w:rPr>
          <w:rFonts w:ascii="Garamond" w:hAnsi="Garamond"/>
          <w:sz w:val="18"/>
          <w:szCs w:val="18"/>
        </w:rPr>
        <w:t xml:space="preserve">of </w:t>
      </w:r>
      <w:r w:rsidR="00EA6B1F" w:rsidRPr="00D16D7B">
        <w:rPr>
          <w:rFonts w:ascii="Garamond" w:hAnsi="Garamond"/>
          <w:sz w:val="18"/>
          <w:szCs w:val="18"/>
        </w:rPr>
        <w:t>1</w:t>
      </w:r>
      <w:r w:rsidR="00EA6B1F" w:rsidRPr="00D16D7B">
        <w:rPr>
          <w:rFonts w:ascii="Garamond" w:hAnsi="Garamond"/>
          <w:sz w:val="18"/>
          <w:szCs w:val="18"/>
          <w:vertAlign w:val="superscript"/>
        </w:rPr>
        <w:t>sts</w:t>
      </w:r>
      <w:r w:rsidRPr="00D16D7B">
        <w:rPr>
          <w:rFonts w:ascii="Garamond" w:hAnsi="Garamond"/>
          <w:sz w:val="18"/>
          <w:szCs w:val="18"/>
        </w:rPr>
        <w:t xml:space="preserve"> through 8</w:t>
      </w:r>
      <w:r w:rsidRPr="00D16D7B">
        <w:rPr>
          <w:rFonts w:ascii="Garamond" w:hAnsi="Garamond"/>
          <w:sz w:val="18"/>
          <w:szCs w:val="18"/>
          <w:vertAlign w:val="superscript"/>
        </w:rPr>
        <w:t>th</w:t>
      </w:r>
      <w:r w:rsidRPr="00D16D7B">
        <w:rPr>
          <w:rFonts w:ascii="Garamond" w:hAnsi="Garamond"/>
          <w:sz w:val="18"/>
          <w:szCs w:val="18"/>
        </w:rPr>
        <w:t xml:space="preserve"> grade students in </w:t>
      </w:r>
      <w:r w:rsidR="00194662">
        <w:rPr>
          <w:rFonts w:ascii="Garamond" w:hAnsi="Garamond"/>
          <w:sz w:val="18"/>
          <w:szCs w:val="18"/>
        </w:rPr>
        <w:t xml:space="preserve">meaningful </w:t>
      </w:r>
      <w:r w:rsidR="0050156F">
        <w:rPr>
          <w:rFonts w:ascii="Garamond" w:hAnsi="Garamond"/>
          <w:sz w:val="18"/>
          <w:szCs w:val="18"/>
        </w:rPr>
        <w:t>lessons</w:t>
      </w:r>
      <w:r w:rsidR="00E04BAD">
        <w:rPr>
          <w:rFonts w:ascii="Garamond" w:hAnsi="Garamond"/>
          <w:sz w:val="18"/>
          <w:szCs w:val="18"/>
        </w:rPr>
        <w:t xml:space="preserve"> and team building</w:t>
      </w:r>
      <w:r w:rsidR="0050156F">
        <w:rPr>
          <w:rFonts w:ascii="Garamond" w:hAnsi="Garamond"/>
          <w:sz w:val="18"/>
          <w:szCs w:val="18"/>
        </w:rPr>
        <w:t xml:space="preserve"> activities.</w:t>
      </w:r>
      <w:r w:rsidR="00E04BAD">
        <w:rPr>
          <w:rFonts w:ascii="Garamond" w:hAnsi="Garamond"/>
          <w:sz w:val="18"/>
          <w:szCs w:val="18"/>
        </w:rPr>
        <w:t xml:space="preserve"> </w:t>
      </w:r>
    </w:p>
    <w:p w14:paraId="3EEBDE78" w14:textId="52F36960" w:rsidR="00156FD6" w:rsidRDefault="00156FD6" w:rsidP="009149C4">
      <w:pPr>
        <w:pStyle w:val="ListParagraph"/>
        <w:numPr>
          <w:ilvl w:val="0"/>
          <w:numId w:val="20"/>
        </w:numPr>
        <w:rPr>
          <w:rFonts w:ascii="Garamond" w:hAnsi="Garamond"/>
          <w:sz w:val="18"/>
          <w:szCs w:val="18"/>
        </w:rPr>
      </w:pPr>
      <w:r w:rsidRPr="00D16D7B">
        <w:rPr>
          <w:rFonts w:ascii="Garamond" w:hAnsi="Garamond"/>
          <w:sz w:val="18"/>
          <w:szCs w:val="18"/>
        </w:rPr>
        <w:t>Help</w:t>
      </w:r>
      <w:r w:rsidR="0050156F">
        <w:rPr>
          <w:rFonts w:ascii="Garamond" w:hAnsi="Garamond"/>
          <w:sz w:val="18"/>
          <w:szCs w:val="18"/>
        </w:rPr>
        <w:t>ed</w:t>
      </w:r>
      <w:r w:rsidRPr="00D16D7B">
        <w:rPr>
          <w:rFonts w:ascii="Garamond" w:hAnsi="Garamond"/>
          <w:sz w:val="18"/>
          <w:szCs w:val="18"/>
        </w:rPr>
        <w:t xml:space="preserve"> create a positive atmosphere that promote</w:t>
      </w:r>
      <w:r w:rsidR="00EA6B1F">
        <w:rPr>
          <w:rFonts w:ascii="Garamond" w:hAnsi="Garamond"/>
          <w:sz w:val="18"/>
          <w:szCs w:val="18"/>
        </w:rPr>
        <w:t>d</w:t>
      </w:r>
      <w:r w:rsidRPr="00D16D7B">
        <w:rPr>
          <w:rFonts w:ascii="Garamond" w:hAnsi="Garamond"/>
          <w:sz w:val="18"/>
          <w:szCs w:val="18"/>
        </w:rPr>
        <w:t xml:space="preserve"> learning, teamwork, and healthy communication</w:t>
      </w:r>
      <w:r w:rsidR="00EA6B1F">
        <w:rPr>
          <w:rFonts w:ascii="Garamond" w:hAnsi="Garamond"/>
          <w:sz w:val="18"/>
          <w:szCs w:val="18"/>
        </w:rPr>
        <w:t>.</w:t>
      </w:r>
    </w:p>
    <w:p w14:paraId="7993F918" w14:textId="77777777" w:rsidR="00A43976" w:rsidRDefault="00A43976" w:rsidP="00A43976">
      <w:pPr>
        <w:rPr>
          <w:rFonts w:ascii="Garamond" w:hAnsi="Garamond"/>
          <w:sz w:val="18"/>
          <w:szCs w:val="18"/>
        </w:rPr>
      </w:pPr>
    </w:p>
    <w:p w14:paraId="7895ADE8" w14:textId="77777777" w:rsidR="00A43976" w:rsidRPr="00A43976" w:rsidRDefault="00A43976" w:rsidP="00A43976">
      <w:pPr>
        <w:rPr>
          <w:rFonts w:ascii="Garamond" w:hAnsi="Garamond"/>
          <w:sz w:val="18"/>
          <w:szCs w:val="18"/>
        </w:rPr>
      </w:pPr>
    </w:p>
    <w:p w14:paraId="0DC17551" w14:textId="7CA6A99A" w:rsidR="00BA0277" w:rsidRPr="00D16D7B" w:rsidRDefault="00BA0277" w:rsidP="00887A4D">
      <w:pPr>
        <w:pBdr>
          <w:bottom w:val="single" w:sz="12" w:space="1" w:color="auto"/>
        </w:pBdr>
        <w:rPr>
          <w:rFonts w:ascii="Garamond" w:hAnsi="Garamond"/>
          <w:b/>
          <w:sz w:val="21"/>
          <w:szCs w:val="21"/>
        </w:rPr>
      </w:pPr>
      <w:r w:rsidRPr="00D16D7B">
        <w:rPr>
          <w:rFonts w:ascii="Garamond" w:hAnsi="Garamond"/>
          <w:b/>
          <w:szCs w:val="21"/>
        </w:rPr>
        <w:t>S</w:t>
      </w:r>
      <w:r w:rsidRPr="00D16D7B">
        <w:rPr>
          <w:rFonts w:ascii="Garamond" w:hAnsi="Garamond"/>
          <w:b/>
          <w:sz w:val="21"/>
          <w:szCs w:val="21"/>
        </w:rPr>
        <w:t xml:space="preserve">KILLS &amp; </w:t>
      </w:r>
      <w:r w:rsidRPr="00D16D7B">
        <w:rPr>
          <w:rFonts w:ascii="Garamond" w:hAnsi="Garamond"/>
          <w:b/>
          <w:szCs w:val="21"/>
        </w:rPr>
        <w:t>I</w:t>
      </w:r>
      <w:r w:rsidRPr="00D16D7B">
        <w:rPr>
          <w:rFonts w:ascii="Garamond" w:hAnsi="Garamond"/>
          <w:b/>
          <w:sz w:val="21"/>
          <w:szCs w:val="21"/>
        </w:rPr>
        <w:t>NTERESTS</w:t>
      </w:r>
    </w:p>
    <w:p w14:paraId="0DB24BE4" w14:textId="54D684D4" w:rsidR="00A06407" w:rsidRPr="00D16D7B" w:rsidRDefault="00161E12" w:rsidP="00156FD6">
      <w:pPr>
        <w:spacing w:before="80" w:after="80"/>
        <w:rPr>
          <w:rFonts w:ascii="Garamond" w:hAnsi="Garamond"/>
          <w:sz w:val="21"/>
          <w:szCs w:val="21"/>
        </w:rPr>
      </w:pPr>
      <w:r w:rsidRPr="00D16D7B">
        <w:rPr>
          <w:rFonts w:ascii="Garamond" w:hAnsi="Garamond"/>
          <w:sz w:val="21"/>
          <w:szCs w:val="21"/>
        </w:rPr>
        <w:t>Proficiency in</w:t>
      </w:r>
      <w:r w:rsidR="00A71546" w:rsidRPr="00D16D7B">
        <w:rPr>
          <w:rFonts w:ascii="Garamond" w:hAnsi="Garamond"/>
          <w:sz w:val="21"/>
          <w:szCs w:val="21"/>
        </w:rPr>
        <w:t xml:space="preserve"> Microsoft </w:t>
      </w:r>
      <w:r w:rsidR="00694661" w:rsidRPr="00D16D7B">
        <w:rPr>
          <w:rFonts w:ascii="Garamond" w:hAnsi="Garamond"/>
          <w:sz w:val="21"/>
          <w:szCs w:val="21"/>
        </w:rPr>
        <w:t>Office</w:t>
      </w:r>
      <w:r w:rsidR="0002272D" w:rsidRPr="00D16D7B">
        <w:rPr>
          <w:rFonts w:ascii="Garamond" w:hAnsi="Garamond"/>
          <w:sz w:val="21"/>
          <w:szCs w:val="21"/>
        </w:rPr>
        <w:t xml:space="preserve">, </w:t>
      </w:r>
      <w:r w:rsidR="00BF655A" w:rsidRPr="00D16D7B">
        <w:rPr>
          <w:rFonts w:ascii="Garamond" w:hAnsi="Garamond"/>
          <w:sz w:val="21"/>
          <w:szCs w:val="21"/>
        </w:rPr>
        <w:t>Windows &amp; Mac OS</w:t>
      </w:r>
      <w:r w:rsidR="00273C09" w:rsidRPr="00D16D7B">
        <w:rPr>
          <w:rFonts w:ascii="Garamond" w:hAnsi="Garamond"/>
          <w:sz w:val="21"/>
          <w:szCs w:val="21"/>
        </w:rPr>
        <w:t>, Advanced Excel skills</w:t>
      </w:r>
      <w:r w:rsidR="0042438E" w:rsidRPr="00D16D7B">
        <w:rPr>
          <w:rFonts w:ascii="Garamond" w:hAnsi="Garamond"/>
          <w:sz w:val="21"/>
          <w:szCs w:val="21"/>
        </w:rPr>
        <w:t xml:space="preserve">, </w:t>
      </w:r>
      <w:r w:rsidR="00841632" w:rsidRPr="00D16D7B">
        <w:rPr>
          <w:rFonts w:ascii="Garamond" w:hAnsi="Garamond"/>
          <w:sz w:val="21"/>
          <w:szCs w:val="21"/>
        </w:rPr>
        <w:t>Google Sheets, Social Media Platforms, P</w:t>
      </w:r>
      <w:r w:rsidR="00234194" w:rsidRPr="00D16D7B">
        <w:rPr>
          <w:rFonts w:ascii="Garamond" w:hAnsi="Garamond"/>
          <w:sz w:val="21"/>
          <w:szCs w:val="21"/>
        </w:rPr>
        <w:t>ublic</w:t>
      </w:r>
      <w:r w:rsidR="001A2EB9" w:rsidRPr="00D16D7B">
        <w:rPr>
          <w:rFonts w:ascii="Garamond" w:hAnsi="Garamond"/>
          <w:sz w:val="21"/>
          <w:szCs w:val="21"/>
        </w:rPr>
        <w:t xml:space="preserve"> </w:t>
      </w:r>
      <w:r w:rsidR="00841632" w:rsidRPr="00D16D7B">
        <w:rPr>
          <w:rFonts w:ascii="Garamond" w:hAnsi="Garamond"/>
          <w:sz w:val="21"/>
          <w:szCs w:val="21"/>
        </w:rPr>
        <w:t>S</w:t>
      </w:r>
      <w:r w:rsidR="001A2EB9" w:rsidRPr="00D16D7B">
        <w:rPr>
          <w:rFonts w:ascii="Garamond" w:hAnsi="Garamond"/>
          <w:sz w:val="21"/>
          <w:szCs w:val="21"/>
        </w:rPr>
        <w:t xml:space="preserve">peaking, </w:t>
      </w:r>
      <w:r w:rsidR="006154C5" w:rsidRPr="00D16D7B">
        <w:rPr>
          <w:rFonts w:ascii="Garamond" w:hAnsi="Garamond"/>
          <w:sz w:val="21"/>
          <w:szCs w:val="21"/>
        </w:rPr>
        <w:t xml:space="preserve">CompTIA IT Fundamentals+ (ITF+), </w:t>
      </w:r>
      <w:r w:rsidR="00111BD3" w:rsidRPr="00D16D7B">
        <w:rPr>
          <w:rFonts w:ascii="Garamond" w:hAnsi="Garamond"/>
          <w:sz w:val="21"/>
          <w:szCs w:val="21"/>
        </w:rPr>
        <w:t xml:space="preserve">Experience in high pressure work environment, </w:t>
      </w:r>
      <w:proofErr w:type="gramStart"/>
      <w:r w:rsidR="002B4701">
        <w:rPr>
          <w:rFonts w:ascii="Garamond" w:hAnsi="Garamond"/>
          <w:sz w:val="21"/>
          <w:szCs w:val="21"/>
        </w:rPr>
        <w:t>I</w:t>
      </w:r>
      <w:r w:rsidR="00111BD3" w:rsidRPr="00D16D7B">
        <w:rPr>
          <w:rFonts w:ascii="Garamond" w:hAnsi="Garamond"/>
          <w:sz w:val="21"/>
          <w:szCs w:val="21"/>
        </w:rPr>
        <w:t>n</w:t>
      </w:r>
      <w:proofErr w:type="gramEnd"/>
      <w:r w:rsidR="00111BD3" w:rsidRPr="00D16D7B">
        <w:rPr>
          <w:rFonts w:ascii="Garamond" w:hAnsi="Garamond"/>
          <w:sz w:val="21"/>
          <w:szCs w:val="21"/>
        </w:rPr>
        <w:t xml:space="preserve"> process of completing Juniper Networks Certification (JNCIA-JUNOS)</w:t>
      </w:r>
    </w:p>
    <w:sectPr w:rsidR="00A06407" w:rsidRPr="00D16D7B" w:rsidSect="00470BCA">
      <w:headerReference w:type="default" r:id="rId11"/>
      <w:pgSz w:w="12240" w:h="15840" w:code="1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761EE" w14:textId="77777777" w:rsidR="00E703F0" w:rsidRDefault="00E703F0">
      <w:r>
        <w:separator/>
      </w:r>
    </w:p>
  </w:endnote>
  <w:endnote w:type="continuationSeparator" w:id="0">
    <w:p w14:paraId="2F1F9291" w14:textId="77777777" w:rsidR="00E703F0" w:rsidRDefault="00E703F0">
      <w:r>
        <w:continuationSeparator/>
      </w:r>
    </w:p>
  </w:endnote>
  <w:endnote w:type="continuationNotice" w:id="1">
    <w:p w14:paraId="54E2E3A2" w14:textId="77777777" w:rsidR="00E703F0" w:rsidRDefault="00E703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63D55" w14:textId="77777777" w:rsidR="00E703F0" w:rsidRDefault="00E703F0">
      <w:r>
        <w:separator/>
      </w:r>
    </w:p>
  </w:footnote>
  <w:footnote w:type="continuationSeparator" w:id="0">
    <w:p w14:paraId="2662DA15" w14:textId="77777777" w:rsidR="00E703F0" w:rsidRDefault="00E703F0">
      <w:r>
        <w:continuationSeparator/>
      </w:r>
    </w:p>
  </w:footnote>
  <w:footnote w:type="continuationNotice" w:id="1">
    <w:p w14:paraId="14493AEA" w14:textId="77777777" w:rsidR="00E703F0" w:rsidRDefault="00E703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FC6D" w14:textId="5C25B77F" w:rsidR="00946DC2" w:rsidRPr="00946DC2" w:rsidRDefault="00946DC2" w:rsidP="00946DC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8.95pt;height:9.9pt" o:bullet="t">
        <v:imagedata r:id="rId1" o:title=""/>
      </v:shape>
    </w:pict>
  </w:numPicBullet>
  <w:abstractNum w:abstractNumId="0" w15:restartNumberingAfterBreak="0">
    <w:nsid w:val="00000004"/>
    <w:multiLevelType w:val="hybridMultilevel"/>
    <w:tmpl w:val="00000004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9"/>
    <w:multiLevelType w:val="hybridMultilevel"/>
    <w:tmpl w:val="00000009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A"/>
    <w:multiLevelType w:val="hybridMultilevel"/>
    <w:tmpl w:val="0000000A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28A1644"/>
    <w:multiLevelType w:val="hybridMultilevel"/>
    <w:tmpl w:val="E7F063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23539A5"/>
    <w:multiLevelType w:val="hybridMultilevel"/>
    <w:tmpl w:val="2C6EE47A"/>
    <w:lvl w:ilvl="0" w:tplc="1E46DB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64C90"/>
    <w:multiLevelType w:val="hybridMultilevel"/>
    <w:tmpl w:val="E48E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A22B2"/>
    <w:multiLevelType w:val="hybridMultilevel"/>
    <w:tmpl w:val="052810E2"/>
    <w:lvl w:ilvl="0" w:tplc="BEBE320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1EBC4898"/>
    <w:multiLevelType w:val="multilevel"/>
    <w:tmpl w:val="6BCCFFD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1F8A30ED"/>
    <w:multiLevelType w:val="hybridMultilevel"/>
    <w:tmpl w:val="85D0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F57A5"/>
    <w:multiLevelType w:val="hybridMultilevel"/>
    <w:tmpl w:val="4784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B3C92"/>
    <w:multiLevelType w:val="hybridMultilevel"/>
    <w:tmpl w:val="E272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927F4"/>
    <w:multiLevelType w:val="hybridMultilevel"/>
    <w:tmpl w:val="ECEA7FC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2822566C"/>
    <w:multiLevelType w:val="hybridMultilevel"/>
    <w:tmpl w:val="65B2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545EC"/>
    <w:multiLevelType w:val="hybridMultilevel"/>
    <w:tmpl w:val="40EA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D4C7B"/>
    <w:multiLevelType w:val="hybridMultilevel"/>
    <w:tmpl w:val="2D1E5C78"/>
    <w:lvl w:ilvl="0" w:tplc="F96E7C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75E6D"/>
    <w:multiLevelType w:val="hybridMultilevel"/>
    <w:tmpl w:val="85A0DF9C"/>
    <w:lvl w:ilvl="0" w:tplc="BEBE320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6" w15:restartNumberingAfterBreak="0">
    <w:nsid w:val="44E12984"/>
    <w:multiLevelType w:val="hybridMultilevel"/>
    <w:tmpl w:val="11846BD0"/>
    <w:lvl w:ilvl="0" w:tplc="BEBE320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227BC"/>
    <w:multiLevelType w:val="hybridMultilevel"/>
    <w:tmpl w:val="39A6031C"/>
    <w:lvl w:ilvl="0" w:tplc="BEBE320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5744B0"/>
    <w:multiLevelType w:val="hybridMultilevel"/>
    <w:tmpl w:val="9DD8DA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86328"/>
    <w:multiLevelType w:val="hybridMultilevel"/>
    <w:tmpl w:val="A04060FE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20" w15:restartNumberingAfterBreak="0">
    <w:nsid w:val="50FF0CAC"/>
    <w:multiLevelType w:val="hybridMultilevel"/>
    <w:tmpl w:val="96E0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5202C7"/>
    <w:multiLevelType w:val="hybridMultilevel"/>
    <w:tmpl w:val="95DA4DDC"/>
    <w:lvl w:ilvl="0" w:tplc="040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22" w15:restartNumberingAfterBreak="0">
    <w:nsid w:val="57C727FE"/>
    <w:multiLevelType w:val="hybridMultilevel"/>
    <w:tmpl w:val="3B0A7D4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58FE542B"/>
    <w:multiLevelType w:val="hybridMultilevel"/>
    <w:tmpl w:val="6A18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D7C38"/>
    <w:multiLevelType w:val="hybridMultilevel"/>
    <w:tmpl w:val="806C170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D3F9A"/>
    <w:multiLevelType w:val="hybridMultilevel"/>
    <w:tmpl w:val="6D664096"/>
    <w:lvl w:ilvl="0" w:tplc="9ECED2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A72811"/>
    <w:multiLevelType w:val="hybridMultilevel"/>
    <w:tmpl w:val="A33A67FA"/>
    <w:lvl w:ilvl="0" w:tplc="BEBE32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B46470"/>
    <w:multiLevelType w:val="hybridMultilevel"/>
    <w:tmpl w:val="59C0B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25AC8"/>
    <w:multiLevelType w:val="hybridMultilevel"/>
    <w:tmpl w:val="D464A02A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473D2"/>
    <w:multiLevelType w:val="hybridMultilevel"/>
    <w:tmpl w:val="5EDEDB60"/>
    <w:lvl w:ilvl="0" w:tplc="BEBE320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FF4646"/>
    <w:multiLevelType w:val="hybridMultilevel"/>
    <w:tmpl w:val="8EEC96F4"/>
    <w:lvl w:ilvl="0" w:tplc="95D20420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1" w15:restartNumberingAfterBreak="0">
    <w:nsid w:val="75395618"/>
    <w:multiLevelType w:val="hybridMultilevel"/>
    <w:tmpl w:val="3A4CFC4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 w15:restartNumberingAfterBreak="0">
    <w:nsid w:val="75657CA5"/>
    <w:multiLevelType w:val="hybridMultilevel"/>
    <w:tmpl w:val="3ED62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F37D39"/>
    <w:multiLevelType w:val="hybridMultilevel"/>
    <w:tmpl w:val="5A46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424467"/>
    <w:multiLevelType w:val="hybridMultilevel"/>
    <w:tmpl w:val="3F36789C"/>
    <w:lvl w:ilvl="0" w:tplc="D276B20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F32DBE"/>
    <w:multiLevelType w:val="hybridMultilevel"/>
    <w:tmpl w:val="8F48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292838">
    <w:abstractNumId w:val="25"/>
  </w:num>
  <w:num w:numId="2" w16cid:durableId="2083333734">
    <w:abstractNumId w:val="4"/>
  </w:num>
  <w:num w:numId="3" w16cid:durableId="726102439">
    <w:abstractNumId w:val="14"/>
  </w:num>
  <w:num w:numId="4" w16cid:durableId="700908189">
    <w:abstractNumId w:val="27"/>
  </w:num>
  <w:num w:numId="5" w16cid:durableId="306325483">
    <w:abstractNumId w:val="6"/>
  </w:num>
  <w:num w:numId="6" w16cid:durableId="218054131">
    <w:abstractNumId w:val="18"/>
  </w:num>
  <w:num w:numId="7" w16cid:durableId="1614483686">
    <w:abstractNumId w:val="7"/>
  </w:num>
  <w:num w:numId="8" w16cid:durableId="293022445">
    <w:abstractNumId w:val="15"/>
  </w:num>
  <w:num w:numId="9" w16cid:durableId="1712849019">
    <w:abstractNumId w:val="29"/>
  </w:num>
  <w:num w:numId="10" w16cid:durableId="1794708269">
    <w:abstractNumId w:val="24"/>
  </w:num>
  <w:num w:numId="11" w16cid:durableId="223951077">
    <w:abstractNumId w:val="17"/>
  </w:num>
  <w:num w:numId="12" w16cid:durableId="328294201">
    <w:abstractNumId w:val="16"/>
  </w:num>
  <w:num w:numId="13" w16cid:durableId="1768424110">
    <w:abstractNumId w:val="28"/>
  </w:num>
  <w:num w:numId="14" w16cid:durableId="1418792018">
    <w:abstractNumId w:val="35"/>
  </w:num>
  <w:num w:numId="15" w16cid:durableId="915045189">
    <w:abstractNumId w:val="9"/>
  </w:num>
  <w:num w:numId="16" w16cid:durableId="344676795">
    <w:abstractNumId w:val="31"/>
  </w:num>
  <w:num w:numId="17" w16cid:durableId="746614353">
    <w:abstractNumId w:val="13"/>
  </w:num>
  <w:num w:numId="18" w16cid:durableId="1584030873">
    <w:abstractNumId w:val="12"/>
  </w:num>
  <w:num w:numId="19" w16cid:durableId="748581999">
    <w:abstractNumId w:val="5"/>
  </w:num>
  <w:num w:numId="20" w16cid:durableId="93017615">
    <w:abstractNumId w:val="22"/>
  </w:num>
  <w:num w:numId="21" w16cid:durableId="2093431828">
    <w:abstractNumId w:val="11"/>
  </w:num>
  <w:num w:numId="22" w16cid:durableId="555816215">
    <w:abstractNumId w:val="3"/>
  </w:num>
  <w:num w:numId="23" w16cid:durableId="296185169">
    <w:abstractNumId w:val="33"/>
  </w:num>
  <w:num w:numId="24" w16cid:durableId="1645624362">
    <w:abstractNumId w:val="32"/>
  </w:num>
  <w:num w:numId="25" w16cid:durableId="984428429">
    <w:abstractNumId w:val="26"/>
  </w:num>
  <w:num w:numId="26" w16cid:durableId="546449276">
    <w:abstractNumId w:val="19"/>
  </w:num>
  <w:num w:numId="27" w16cid:durableId="1248617598">
    <w:abstractNumId w:val="1"/>
  </w:num>
  <w:num w:numId="28" w16cid:durableId="1695423417">
    <w:abstractNumId w:val="2"/>
  </w:num>
  <w:num w:numId="29" w16cid:durableId="354699822">
    <w:abstractNumId w:val="0"/>
  </w:num>
  <w:num w:numId="30" w16cid:durableId="325715583">
    <w:abstractNumId w:val="34"/>
  </w:num>
  <w:num w:numId="31" w16cid:durableId="428164853">
    <w:abstractNumId w:val="21"/>
  </w:num>
  <w:num w:numId="32" w16cid:durableId="904996034">
    <w:abstractNumId w:val="20"/>
  </w:num>
  <w:num w:numId="33" w16cid:durableId="481966534">
    <w:abstractNumId w:val="8"/>
  </w:num>
  <w:num w:numId="34" w16cid:durableId="150952352">
    <w:abstractNumId w:val="10"/>
  </w:num>
  <w:num w:numId="35" w16cid:durableId="1839693654">
    <w:abstractNumId w:val="23"/>
  </w:num>
  <w:num w:numId="36" w16cid:durableId="80735581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8F8"/>
    <w:rsid w:val="0002272D"/>
    <w:rsid w:val="00036131"/>
    <w:rsid w:val="00042B98"/>
    <w:rsid w:val="0006408E"/>
    <w:rsid w:val="00064E42"/>
    <w:rsid w:val="0006536E"/>
    <w:rsid w:val="00066B38"/>
    <w:rsid w:val="000728A8"/>
    <w:rsid w:val="00074305"/>
    <w:rsid w:val="00086178"/>
    <w:rsid w:val="00090E9B"/>
    <w:rsid w:val="00090F12"/>
    <w:rsid w:val="000B32C7"/>
    <w:rsid w:val="000C698E"/>
    <w:rsid w:val="000D119B"/>
    <w:rsid w:val="000D2CB1"/>
    <w:rsid w:val="000D7178"/>
    <w:rsid w:val="000F038A"/>
    <w:rsid w:val="000F0618"/>
    <w:rsid w:val="000F111A"/>
    <w:rsid w:val="00105A40"/>
    <w:rsid w:val="001112AF"/>
    <w:rsid w:val="00111BD3"/>
    <w:rsid w:val="00125E16"/>
    <w:rsid w:val="00126952"/>
    <w:rsid w:val="00127D79"/>
    <w:rsid w:val="00134033"/>
    <w:rsid w:val="00147594"/>
    <w:rsid w:val="00156FD6"/>
    <w:rsid w:val="00161AFD"/>
    <w:rsid w:val="00161E12"/>
    <w:rsid w:val="00165C2A"/>
    <w:rsid w:val="00171A28"/>
    <w:rsid w:val="00173262"/>
    <w:rsid w:val="00173739"/>
    <w:rsid w:val="00173B79"/>
    <w:rsid w:val="0018503B"/>
    <w:rsid w:val="001864D0"/>
    <w:rsid w:val="00194662"/>
    <w:rsid w:val="00195179"/>
    <w:rsid w:val="001A2EB9"/>
    <w:rsid w:val="001B1F28"/>
    <w:rsid w:val="001B3327"/>
    <w:rsid w:val="001B35A7"/>
    <w:rsid w:val="001B40A6"/>
    <w:rsid w:val="001C132B"/>
    <w:rsid w:val="001C16EE"/>
    <w:rsid w:val="001D284B"/>
    <w:rsid w:val="001D2A83"/>
    <w:rsid w:val="001E121D"/>
    <w:rsid w:val="001F28C3"/>
    <w:rsid w:val="00210272"/>
    <w:rsid w:val="00210E90"/>
    <w:rsid w:val="00211AA3"/>
    <w:rsid w:val="0021532E"/>
    <w:rsid w:val="00222A1F"/>
    <w:rsid w:val="00226FA7"/>
    <w:rsid w:val="00234194"/>
    <w:rsid w:val="00245754"/>
    <w:rsid w:val="00247403"/>
    <w:rsid w:val="00250538"/>
    <w:rsid w:val="00252746"/>
    <w:rsid w:val="00262948"/>
    <w:rsid w:val="0026450D"/>
    <w:rsid w:val="00272C27"/>
    <w:rsid w:val="00273C09"/>
    <w:rsid w:val="00274C98"/>
    <w:rsid w:val="00275F90"/>
    <w:rsid w:val="002838AD"/>
    <w:rsid w:val="002925A3"/>
    <w:rsid w:val="0029263D"/>
    <w:rsid w:val="00296664"/>
    <w:rsid w:val="0029759C"/>
    <w:rsid w:val="002A195C"/>
    <w:rsid w:val="002A4E02"/>
    <w:rsid w:val="002B0CEA"/>
    <w:rsid w:val="002B4701"/>
    <w:rsid w:val="002B515B"/>
    <w:rsid w:val="002C3B04"/>
    <w:rsid w:val="002D0A5C"/>
    <w:rsid w:val="002D3617"/>
    <w:rsid w:val="002D36F6"/>
    <w:rsid w:val="002D6AE5"/>
    <w:rsid w:val="002F0369"/>
    <w:rsid w:val="00310FB6"/>
    <w:rsid w:val="00311ECF"/>
    <w:rsid w:val="00320A49"/>
    <w:rsid w:val="00323818"/>
    <w:rsid w:val="00325A94"/>
    <w:rsid w:val="003308F8"/>
    <w:rsid w:val="00333A45"/>
    <w:rsid w:val="0033496B"/>
    <w:rsid w:val="00340120"/>
    <w:rsid w:val="0035001E"/>
    <w:rsid w:val="003519BC"/>
    <w:rsid w:val="00357ACF"/>
    <w:rsid w:val="00370569"/>
    <w:rsid w:val="00390962"/>
    <w:rsid w:val="0039147F"/>
    <w:rsid w:val="00393EBA"/>
    <w:rsid w:val="00396519"/>
    <w:rsid w:val="003A129A"/>
    <w:rsid w:val="003A4AF1"/>
    <w:rsid w:val="003B5F86"/>
    <w:rsid w:val="003D5D3B"/>
    <w:rsid w:val="003D78D7"/>
    <w:rsid w:val="003E2640"/>
    <w:rsid w:val="00401878"/>
    <w:rsid w:val="00405885"/>
    <w:rsid w:val="0042438E"/>
    <w:rsid w:val="00425F55"/>
    <w:rsid w:val="00426F05"/>
    <w:rsid w:val="00430B1C"/>
    <w:rsid w:val="00437206"/>
    <w:rsid w:val="004419F8"/>
    <w:rsid w:val="00442276"/>
    <w:rsid w:val="004447CD"/>
    <w:rsid w:val="00466D9F"/>
    <w:rsid w:val="004670D1"/>
    <w:rsid w:val="00470BCA"/>
    <w:rsid w:val="004738C1"/>
    <w:rsid w:val="0048774E"/>
    <w:rsid w:val="004906F9"/>
    <w:rsid w:val="00494730"/>
    <w:rsid w:val="004A0FCB"/>
    <w:rsid w:val="004A1DCA"/>
    <w:rsid w:val="004A4404"/>
    <w:rsid w:val="004B0D1E"/>
    <w:rsid w:val="004D49C1"/>
    <w:rsid w:val="004D7C98"/>
    <w:rsid w:val="004E31C5"/>
    <w:rsid w:val="004E7C0D"/>
    <w:rsid w:val="004F2BE5"/>
    <w:rsid w:val="00500B8C"/>
    <w:rsid w:val="0050156F"/>
    <w:rsid w:val="0051522B"/>
    <w:rsid w:val="005234B7"/>
    <w:rsid w:val="005355E6"/>
    <w:rsid w:val="00543A9B"/>
    <w:rsid w:val="00546786"/>
    <w:rsid w:val="00556137"/>
    <w:rsid w:val="0055792A"/>
    <w:rsid w:val="00563EF5"/>
    <w:rsid w:val="00563F28"/>
    <w:rsid w:val="005727C2"/>
    <w:rsid w:val="00573D4B"/>
    <w:rsid w:val="00597159"/>
    <w:rsid w:val="005A40AE"/>
    <w:rsid w:val="005A62E9"/>
    <w:rsid w:val="005B381E"/>
    <w:rsid w:val="005C0D68"/>
    <w:rsid w:val="005C2CB0"/>
    <w:rsid w:val="005D56A1"/>
    <w:rsid w:val="005D5E56"/>
    <w:rsid w:val="005E3899"/>
    <w:rsid w:val="005E6310"/>
    <w:rsid w:val="005E7F30"/>
    <w:rsid w:val="005F001B"/>
    <w:rsid w:val="005F2ED6"/>
    <w:rsid w:val="00606C05"/>
    <w:rsid w:val="00613B73"/>
    <w:rsid w:val="006154C5"/>
    <w:rsid w:val="0061798C"/>
    <w:rsid w:val="006358F6"/>
    <w:rsid w:val="00636CDA"/>
    <w:rsid w:val="00650D21"/>
    <w:rsid w:val="00651654"/>
    <w:rsid w:val="0067318D"/>
    <w:rsid w:val="0067500A"/>
    <w:rsid w:val="00675434"/>
    <w:rsid w:val="00694661"/>
    <w:rsid w:val="006B0254"/>
    <w:rsid w:val="006C39C0"/>
    <w:rsid w:val="006D21B6"/>
    <w:rsid w:val="006D2C9B"/>
    <w:rsid w:val="006D3CEF"/>
    <w:rsid w:val="006E5993"/>
    <w:rsid w:val="006F0780"/>
    <w:rsid w:val="007016BE"/>
    <w:rsid w:val="0071245F"/>
    <w:rsid w:val="0072313B"/>
    <w:rsid w:val="00753937"/>
    <w:rsid w:val="00753C48"/>
    <w:rsid w:val="00754587"/>
    <w:rsid w:val="00757635"/>
    <w:rsid w:val="00761D0F"/>
    <w:rsid w:val="00763EB6"/>
    <w:rsid w:val="0076534E"/>
    <w:rsid w:val="00766220"/>
    <w:rsid w:val="00766418"/>
    <w:rsid w:val="00766853"/>
    <w:rsid w:val="00775DF1"/>
    <w:rsid w:val="007905FB"/>
    <w:rsid w:val="00791FB5"/>
    <w:rsid w:val="00792503"/>
    <w:rsid w:val="007A31EF"/>
    <w:rsid w:val="007A4552"/>
    <w:rsid w:val="007B3B59"/>
    <w:rsid w:val="007C2840"/>
    <w:rsid w:val="007D3CD3"/>
    <w:rsid w:val="007D561F"/>
    <w:rsid w:val="007E01B1"/>
    <w:rsid w:val="007F2DF9"/>
    <w:rsid w:val="007F63A0"/>
    <w:rsid w:val="00812864"/>
    <w:rsid w:val="008177D9"/>
    <w:rsid w:val="0082328E"/>
    <w:rsid w:val="00837423"/>
    <w:rsid w:val="00841632"/>
    <w:rsid w:val="00844BAC"/>
    <w:rsid w:val="008471EA"/>
    <w:rsid w:val="00852518"/>
    <w:rsid w:val="00857486"/>
    <w:rsid w:val="0086430A"/>
    <w:rsid w:val="0086771A"/>
    <w:rsid w:val="00884E47"/>
    <w:rsid w:val="00885EEA"/>
    <w:rsid w:val="008879B2"/>
    <w:rsid w:val="00887A4D"/>
    <w:rsid w:val="008959AD"/>
    <w:rsid w:val="00896A5E"/>
    <w:rsid w:val="00897FC7"/>
    <w:rsid w:val="008A1350"/>
    <w:rsid w:val="008A5FF4"/>
    <w:rsid w:val="008A7A03"/>
    <w:rsid w:val="008B1F8E"/>
    <w:rsid w:val="008B6C5B"/>
    <w:rsid w:val="008C5E9F"/>
    <w:rsid w:val="008C7212"/>
    <w:rsid w:val="008D1196"/>
    <w:rsid w:val="008D3037"/>
    <w:rsid w:val="008D48D2"/>
    <w:rsid w:val="008F417A"/>
    <w:rsid w:val="008F6D15"/>
    <w:rsid w:val="0090494A"/>
    <w:rsid w:val="00905476"/>
    <w:rsid w:val="00912F99"/>
    <w:rsid w:val="00913A3F"/>
    <w:rsid w:val="009149C4"/>
    <w:rsid w:val="00933B50"/>
    <w:rsid w:val="00942C48"/>
    <w:rsid w:val="00944DF2"/>
    <w:rsid w:val="00946DC2"/>
    <w:rsid w:val="00953DBC"/>
    <w:rsid w:val="00971A10"/>
    <w:rsid w:val="009755B6"/>
    <w:rsid w:val="00977E6E"/>
    <w:rsid w:val="00980E33"/>
    <w:rsid w:val="00987813"/>
    <w:rsid w:val="009951AA"/>
    <w:rsid w:val="00997D7A"/>
    <w:rsid w:val="009A2BEB"/>
    <w:rsid w:val="009A399B"/>
    <w:rsid w:val="009A39FC"/>
    <w:rsid w:val="009B065A"/>
    <w:rsid w:val="009C483F"/>
    <w:rsid w:val="009D13EE"/>
    <w:rsid w:val="009E49B4"/>
    <w:rsid w:val="009E5AB1"/>
    <w:rsid w:val="009F4EED"/>
    <w:rsid w:val="00A05D61"/>
    <w:rsid w:val="00A06407"/>
    <w:rsid w:val="00A15123"/>
    <w:rsid w:val="00A246DE"/>
    <w:rsid w:val="00A2794C"/>
    <w:rsid w:val="00A27A3A"/>
    <w:rsid w:val="00A43976"/>
    <w:rsid w:val="00A533A3"/>
    <w:rsid w:val="00A533B1"/>
    <w:rsid w:val="00A559A3"/>
    <w:rsid w:val="00A60501"/>
    <w:rsid w:val="00A64B45"/>
    <w:rsid w:val="00A71546"/>
    <w:rsid w:val="00A928A4"/>
    <w:rsid w:val="00A92988"/>
    <w:rsid w:val="00A947D9"/>
    <w:rsid w:val="00A94DFB"/>
    <w:rsid w:val="00A97066"/>
    <w:rsid w:val="00AB02AF"/>
    <w:rsid w:val="00AB17AF"/>
    <w:rsid w:val="00AC1A69"/>
    <w:rsid w:val="00AD0B39"/>
    <w:rsid w:val="00AD7D3C"/>
    <w:rsid w:val="00AE3860"/>
    <w:rsid w:val="00AE445F"/>
    <w:rsid w:val="00AF55A3"/>
    <w:rsid w:val="00B215F4"/>
    <w:rsid w:val="00B34932"/>
    <w:rsid w:val="00B34B9A"/>
    <w:rsid w:val="00B34EF4"/>
    <w:rsid w:val="00B36C75"/>
    <w:rsid w:val="00B41BBD"/>
    <w:rsid w:val="00B43768"/>
    <w:rsid w:val="00B54821"/>
    <w:rsid w:val="00B55642"/>
    <w:rsid w:val="00B64AD6"/>
    <w:rsid w:val="00B64EE0"/>
    <w:rsid w:val="00B75702"/>
    <w:rsid w:val="00B8440E"/>
    <w:rsid w:val="00B84A1E"/>
    <w:rsid w:val="00B8647B"/>
    <w:rsid w:val="00B909D8"/>
    <w:rsid w:val="00BA0277"/>
    <w:rsid w:val="00BA0E53"/>
    <w:rsid w:val="00BA1A38"/>
    <w:rsid w:val="00BB2DAC"/>
    <w:rsid w:val="00BB4CE0"/>
    <w:rsid w:val="00BC47E4"/>
    <w:rsid w:val="00BC50C4"/>
    <w:rsid w:val="00BC7512"/>
    <w:rsid w:val="00BD33A4"/>
    <w:rsid w:val="00BD4D4D"/>
    <w:rsid w:val="00BF3B31"/>
    <w:rsid w:val="00BF655A"/>
    <w:rsid w:val="00BF7D74"/>
    <w:rsid w:val="00C13FEB"/>
    <w:rsid w:val="00C17438"/>
    <w:rsid w:val="00C17851"/>
    <w:rsid w:val="00C22578"/>
    <w:rsid w:val="00C25C93"/>
    <w:rsid w:val="00C33BE1"/>
    <w:rsid w:val="00C34955"/>
    <w:rsid w:val="00C369AA"/>
    <w:rsid w:val="00C4582F"/>
    <w:rsid w:val="00C4706A"/>
    <w:rsid w:val="00C55389"/>
    <w:rsid w:val="00C607AC"/>
    <w:rsid w:val="00C6232C"/>
    <w:rsid w:val="00C704E0"/>
    <w:rsid w:val="00C846B3"/>
    <w:rsid w:val="00CA4741"/>
    <w:rsid w:val="00CA6A89"/>
    <w:rsid w:val="00CB3F17"/>
    <w:rsid w:val="00CD05AC"/>
    <w:rsid w:val="00CD4C85"/>
    <w:rsid w:val="00CD78F9"/>
    <w:rsid w:val="00CE018B"/>
    <w:rsid w:val="00CE2571"/>
    <w:rsid w:val="00CE4C37"/>
    <w:rsid w:val="00CE509F"/>
    <w:rsid w:val="00CE595A"/>
    <w:rsid w:val="00D0133F"/>
    <w:rsid w:val="00D0344C"/>
    <w:rsid w:val="00D129CC"/>
    <w:rsid w:val="00D149E3"/>
    <w:rsid w:val="00D16D7B"/>
    <w:rsid w:val="00D32428"/>
    <w:rsid w:val="00D367A6"/>
    <w:rsid w:val="00D428E6"/>
    <w:rsid w:val="00D45176"/>
    <w:rsid w:val="00D45747"/>
    <w:rsid w:val="00D54F27"/>
    <w:rsid w:val="00D55140"/>
    <w:rsid w:val="00D5600A"/>
    <w:rsid w:val="00D57906"/>
    <w:rsid w:val="00D64FFB"/>
    <w:rsid w:val="00D663DF"/>
    <w:rsid w:val="00D73FB1"/>
    <w:rsid w:val="00D7595B"/>
    <w:rsid w:val="00D8487C"/>
    <w:rsid w:val="00D856FE"/>
    <w:rsid w:val="00DA22DA"/>
    <w:rsid w:val="00DA3F6F"/>
    <w:rsid w:val="00DA6578"/>
    <w:rsid w:val="00DA69F7"/>
    <w:rsid w:val="00DB2E42"/>
    <w:rsid w:val="00DC04FB"/>
    <w:rsid w:val="00DC3C8E"/>
    <w:rsid w:val="00DC6788"/>
    <w:rsid w:val="00DD0966"/>
    <w:rsid w:val="00DD4C90"/>
    <w:rsid w:val="00DD6535"/>
    <w:rsid w:val="00DD7728"/>
    <w:rsid w:val="00DE7C55"/>
    <w:rsid w:val="00DF10F6"/>
    <w:rsid w:val="00DF5472"/>
    <w:rsid w:val="00E03EE6"/>
    <w:rsid w:val="00E04BAD"/>
    <w:rsid w:val="00E17C5D"/>
    <w:rsid w:val="00E26957"/>
    <w:rsid w:val="00E276BA"/>
    <w:rsid w:val="00E27BFA"/>
    <w:rsid w:val="00E30D4D"/>
    <w:rsid w:val="00E32743"/>
    <w:rsid w:val="00E35B7A"/>
    <w:rsid w:val="00E3642C"/>
    <w:rsid w:val="00E512E2"/>
    <w:rsid w:val="00E53DA3"/>
    <w:rsid w:val="00E703F0"/>
    <w:rsid w:val="00E73675"/>
    <w:rsid w:val="00E77EF5"/>
    <w:rsid w:val="00E90CA5"/>
    <w:rsid w:val="00E956A6"/>
    <w:rsid w:val="00EA6B1F"/>
    <w:rsid w:val="00EB10B9"/>
    <w:rsid w:val="00EC3F9D"/>
    <w:rsid w:val="00EC4D8E"/>
    <w:rsid w:val="00ED3DA8"/>
    <w:rsid w:val="00EF2362"/>
    <w:rsid w:val="00EF460E"/>
    <w:rsid w:val="00EF4BF9"/>
    <w:rsid w:val="00EF69C3"/>
    <w:rsid w:val="00F0631C"/>
    <w:rsid w:val="00F244A5"/>
    <w:rsid w:val="00F374C8"/>
    <w:rsid w:val="00F42C86"/>
    <w:rsid w:val="00F46336"/>
    <w:rsid w:val="00F471D3"/>
    <w:rsid w:val="00F602DB"/>
    <w:rsid w:val="00F60578"/>
    <w:rsid w:val="00F6593F"/>
    <w:rsid w:val="00F67C4B"/>
    <w:rsid w:val="00F7080C"/>
    <w:rsid w:val="00F70877"/>
    <w:rsid w:val="00F70AD3"/>
    <w:rsid w:val="00F7407F"/>
    <w:rsid w:val="00F82D66"/>
    <w:rsid w:val="00F8532D"/>
    <w:rsid w:val="00F97752"/>
    <w:rsid w:val="00FA25D1"/>
    <w:rsid w:val="00FA7E1E"/>
    <w:rsid w:val="00FC0867"/>
    <w:rsid w:val="00FD3F99"/>
    <w:rsid w:val="00FF4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960E51"/>
  <w15:docId w15:val="{D797957A-80F4-054A-93DB-380C0013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E4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45339"/>
    <w:rPr>
      <w:color w:val="0000FF"/>
      <w:u w:val="single"/>
    </w:rPr>
  </w:style>
  <w:style w:type="paragraph" w:styleId="Header">
    <w:name w:val="header"/>
    <w:basedOn w:val="Normal"/>
    <w:rsid w:val="002E4A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4A15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next w:val="TableGrid"/>
    <w:rsid w:val="0070677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706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82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82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548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48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82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82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48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4821"/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46DC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D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lexanderrosenberg34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34rosenberg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3C0AF-4EFC-4B1A-9D86-E7041685C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YONAS TEWODROS</vt:lpstr>
    </vt:vector>
  </TitlesOfParts>
  <Company/>
  <LinksUpToDate>false</LinksUpToDate>
  <CharactersWithSpaces>4154</CharactersWithSpaces>
  <SharedDoc>false</SharedDoc>
  <HLinks>
    <vt:vector size="12" baseType="variant">
      <vt:variant>
        <vt:i4>5111828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https://www.linkedin.com/in/alexanderrosenberg34/</vt:lpwstr>
      </vt:variant>
      <vt:variant>
        <vt:lpwstr/>
      </vt:variant>
      <vt:variant>
        <vt:i4>2621469</vt:i4>
      </vt:variant>
      <vt:variant>
        <vt:i4>0</vt:i4>
      </vt:variant>
      <vt:variant>
        <vt:i4>0</vt:i4>
      </vt:variant>
      <vt:variant>
        <vt:i4>5</vt:i4>
      </vt:variant>
      <vt:variant>
        <vt:lpwstr>mailto:a34rosenberg@gmail.com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YONAS TEWODROS</dc:title>
  <dc:subject/>
  <dc:creator>Ellen Green</dc:creator>
  <cp:keywords/>
  <cp:lastModifiedBy>Alex Rosenberg</cp:lastModifiedBy>
  <cp:revision>2</cp:revision>
  <cp:lastPrinted>2022-09-26T00:25:00Z</cp:lastPrinted>
  <dcterms:created xsi:type="dcterms:W3CDTF">2022-09-26T01:40:00Z</dcterms:created>
  <dcterms:modified xsi:type="dcterms:W3CDTF">2022-09-26T01:40:00Z</dcterms:modified>
</cp:coreProperties>
</file>